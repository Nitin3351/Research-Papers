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1"/>
        <w:spacing w:before="100" w:after="100"/>
        <w:rPr>
          <w:i/>
          <w:iCs/>
          <w:sz w:val="40"/>
          <w:szCs w:val="40"/>
        </w:rPr>
      </w:pPr>
      <w:r>
        <w:rPr>
          <w:b/>
          <w:bCs/>
          <w:i/>
          <w:iCs/>
          <w:sz w:val="40"/>
          <w:szCs w:val="40"/>
        </w:rPr>
        <w:t xml:space="preserve">A RESULTANT OF STANZA AND SPACY  FOR HINDI TEXT SUMMARIZATION  </w:t>
      </w:r>
    </w:p>
    <w:p>
      <w:pPr>
        <w:pStyle w:val="21"/>
        <w:spacing w:before="100" w:after="100" w:line="120" w:lineRule="auto"/>
        <w:jc w:val="both"/>
        <w:rPr>
          <w:sz w:val="16"/>
          <w:szCs w:val="16"/>
        </w:rPr>
      </w:pPr>
    </w:p>
    <w:p>
      <w:pPr>
        <w:sectPr>
          <w:footnotePr>
            <w:pos w:val="beneathText"/>
          </w:footnotePr>
          <w:pgSz w:w="11906" w:h="16838"/>
          <w:pgMar w:top="539" w:right="890" w:bottom="1440" w:left="890" w:header="720" w:footer="720" w:gutter="0"/>
          <w:cols w:space="720" w:num="1"/>
          <w:titlePg/>
          <w:docGrid w:linePitch="600" w:charSpace="40960"/>
        </w:sectPr>
      </w:pPr>
    </w:p>
    <w:p>
      <w:pPr>
        <w:pStyle w:val="21"/>
        <w:spacing w:before="100"/>
        <w:rPr>
          <w:lang w:val="en-IN"/>
        </w:rPr>
      </w:pPr>
      <w:r>
        <w:t>1</w:t>
      </w:r>
      <w:r>
        <w:rPr>
          <w:vertAlign w:val="superscript"/>
        </w:rPr>
        <w:t>st</w:t>
      </w:r>
      <w:r>
        <w:t xml:space="preserve"> </w:t>
      </w:r>
      <w:r>
        <w:rPr>
          <w:lang w:val="en-IN"/>
        </w:rPr>
        <w:t>Durgesh Pandey</w:t>
      </w:r>
      <w:r>
        <w:t xml:space="preserve"> </w:t>
      </w:r>
      <w:r>
        <w:br w:type="textWrapping"/>
      </w:r>
      <w:r>
        <w:rPr>
          <w:lang w:val="en-IN"/>
        </w:rPr>
        <w:t>Department of Computer Engineering</w:t>
      </w:r>
      <w:r>
        <w:br w:type="textWrapping"/>
      </w:r>
      <w:r>
        <w:t>Ambalika Institute of Management and Technology</w:t>
      </w:r>
      <w:r>
        <w:rPr>
          <w:i/>
        </w:rPr>
        <w:br w:type="textWrapping"/>
      </w:r>
      <w:r>
        <w:rPr>
          <w:lang w:val="en-IN"/>
        </w:rPr>
        <w:t>Lucknow, INDIA</w:t>
      </w:r>
      <w:r>
        <w:br w:type="textWrapping"/>
      </w:r>
      <w:r>
        <w:rPr>
          <w:lang w:val="en-IN"/>
        </w:rPr>
        <w:fldChar w:fldCharType="begin"/>
      </w:r>
      <w:r>
        <w:rPr>
          <w:lang w:val="en-IN"/>
        </w:rPr>
        <w:instrText xml:space="preserve"> HYPERLINK "mailto:durgeshpandey733@gmail.com" </w:instrText>
      </w:r>
      <w:r>
        <w:rPr>
          <w:lang w:val="en-IN"/>
        </w:rPr>
        <w:fldChar w:fldCharType="separate"/>
      </w:r>
      <w:r>
        <w:rPr>
          <w:rStyle w:val="15"/>
          <w:lang w:val="en-IN"/>
        </w:rPr>
        <w:t>durgeshpandey733@gmail.com</w:t>
      </w:r>
      <w:r>
        <w:rPr>
          <w:lang w:val="en-IN"/>
        </w:rPr>
        <w:fldChar w:fldCharType="end"/>
      </w:r>
    </w:p>
    <w:p>
      <w:pPr>
        <w:pStyle w:val="21"/>
        <w:spacing w:before="100"/>
        <w:rPr>
          <w:lang w:val="en-IN"/>
        </w:rPr>
        <w:sectPr>
          <w:footnotePr>
            <w:pos w:val="beneathText"/>
          </w:footnotePr>
          <w:type w:val="continuous"/>
          <w:pgSz w:w="11906" w:h="16838"/>
          <w:pgMar w:top="539" w:right="893" w:bottom="1440" w:left="893" w:header="720" w:footer="720" w:gutter="0"/>
          <w:cols w:space="720" w:num="3"/>
          <w:docGrid w:linePitch="600" w:charSpace="40960"/>
        </w:sectPr>
      </w:pPr>
      <w:r>
        <w:br w:type="column"/>
      </w:r>
      <w:r>
        <w:t>2</w:t>
      </w:r>
      <w:r>
        <w:rPr>
          <w:vertAlign w:val="superscript"/>
        </w:rPr>
        <w:t>nd</w:t>
      </w:r>
      <w:r>
        <w:t xml:space="preserve"> </w:t>
      </w:r>
      <w:r>
        <w:rPr>
          <w:lang w:val="en-IN"/>
        </w:rPr>
        <w:t>Kamal Srivastava</w:t>
      </w:r>
      <w:r>
        <w:br w:type="textWrapping"/>
      </w:r>
      <w:r>
        <w:rPr>
          <w:lang w:val="en-IN"/>
        </w:rPr>
        <w:t>Department of Computer Engineering</w:t>
      </w:r>
      <w:r>
        <w:rPr>
          <w:i/>
        </w:rPr>
        <w:t xml:space="preserve"> </w:t>
      </w:r>
      <w:r>
        <w:br w:type="textWrapping"/>
      </w:r>
      <w:r>
        <w:t>Ambalika Institute of Management and Technology</w:t>
      </w:r>
      <w:r>
        <w:rPr>
          <w:i/>
        </w:rPr>
        <w:br w:type="textWrapping"/>
      </w:r>
      <w:r>
        <w:rPr>
          <w:lang w:val="en-IN"/>
        </w:rPr>
        <w:t>Lucknow, INDIA</w:t>
      </w:r>
      <w:r>
        <w:br w:type="textWrapping"/>
      </w:r>
      <w:r>
        <w:rPr>
          <w:lang w:val="en-IN"/>
        </w:rPr>
        <w:fldChar w:fldCharType="begin"/>
      </w:r>
      <w:r>
        <w:rPr>
          <w:lang w:val="en-IN"/>
        </w:rPr>
        <w:instrText xml:space="preserve"> HYPERLINK "mailto:2007.srivastava@gmail.com" </w:instrText>
      </w:r>
      <w:r>
        <w:rPr>
          <w:lang w:val="en-IN"/>
        </w:rPr>
        <w:fldChar w:fldCharType="separate"/>
      </w:r>
      <w:r>
        <w:rPr>
          <w:rStyle w:val="15"/>
          <w:lang w:val="en-IN"/>
        </w:rPr>
        <w:t>2007.srivastava@gmail.com</w:t>
      </w:r>
      <w:r>
        <w:rPr>
          <w:lang w:val="en-IN"/>
        </w:rPr>
        <w:fldChar w:fldCharType="end"/>
      </w:r>
      <w:r>
        <w:br w:type="column"/>
      </w:r>
      <w:r>
        <w:t>3</w:t>
      </w:r>
      <w:r>
        <w:rPr>
          <w:vertAlign w:val="superscript"/>
        </w:rPr>
        <w:t>rd</w:t>
      </w:r>
      <w:r>
        <w:t xml:space="preserve"> </w:t>
      </w:r>
      <w:r>
        <w:rPr>
          <w:lang w:val="en-IN"/>
        </w:rPr>
        <w:t>Nitin Kushwaha</w:t>
      </w:r>
      <w:r>
        <w:br w:type="textWrapping"/>
      </w:r>
      <w:r>
        <w:rPr>
          <w:lang w:val="en-IN"/>
        </w:rPr>
        <w:t>Department of Computer Engineering</w:t>
      </w:r>
      <w:r>
        <w:br w:type="textWrapping"/>
      </w:r>
      <w:r>
        <w:t>Ambalika Institute of Management and Technology</w:t>
      </w:r>
      <w:r>
        <w:rPr>
          <w:i/>
        </w:rPr>
        <w:br w:type="textWrapping"/>
      </w:r>
      <w:r>
        <w:rPr>
          <w:lang w:val="en-IN"/>
        </w:rPr>
        <w:t>Lucknow, INDIA</w:t>
      </w:r>
      <w:r>
        <w:br w:type="textWrapping"/>
      </w:r>
      <w:r>
        <w:rPr>
          <w:lang w:val="en-IN"/>
        </w:rPr>
        <w:fldChar w:fldCharType="begin"/>
      </w:r>
      <w:r>
        <w:rPr>
          <w:lang w:val="en-IN"/>
        </w:rPr>
        <w:instrText xml:space="preserve"> HYPERLINK "mailto:strangenk66@gmail.com" </w:instrText>
      </w:r>
      <w:r>
        <w:rPr>
          <w:lang w:val="en-IN"/>
        </w:rPr>
        <w:fldChar w:fldCharType="separate"/>
      </w:r>
      <w:r>
        <w:rPr>
          <w:rStyle w:val="15"/>
          <w:lang w:val="en-IN"/>
        </w:rPr>
        <w:t>strangenk66@gmail.com</w:t>
      </w:r>
      <w:r>
        <w:rPr>
          <w:lang w:val="en-IN"/>
        </w:rPr>
        <w:fldChar w:fldCharType="end"/>
      </w:r>
    </w:p>
    <w:p>
      <w:pPr>
        <w:sectPr>
          <w:footnotePr>
            <w:pos w:val="beneathText"/>
          </w:footnotePr>
          <w:type w:val="continuous"/>
          <w:pgSz w:w="11906" w:h="16838"/>
          <w:pgMar w:top="539" w:right="893" w:bottom="1440" w:left="893" w:header="720" w:footer="720" w:gutter="0"/>
          <w:cols w:space="720" w:num="3"/>
          <w:docGrid w:linePitch="600" w:charSpace="40960"/>
        </w:sectPr>
      </w:pPr>
      <w:r>
        <w:br w:type="column"/>
      </w:r>
    </w:p>
    <w:p>
      <w:pPr>
        <w:pStyle w:val="25"/>
        <w:spacing w:after="0" w:afterAutospacing="0"/>
        <w:jc w:val="both"/>
        <w:rPr>
          <w:rFonts w:hint="default"/>
          <w:b/>
          <w:bCs/>
          <w:i/>
          <w:iCs/>
          <w:szCs w:val="20"/>
          <w:lang w:val="en-IN"/>
        </w:rPr>
      </w:pPr>
      <w:r>
        <w:rPr>
          <w:b/>
          <w:bCs/>
          <w:i/>
          <w:iCs/>
        </w:rPr>
        <w:t>Abstract—</w:t>
      </w:r>
      <w:r>
        <w:rPr>
          <w:b/>
          <w:bCs/>
          <w:i/>
          <w:iCs/>
          <w:lang w:val="en-IN"/>
        </w:rPr>
        <w:t xml:space="preserve"> </w:t>
      </w:r>
      <w:r>
        <w:rPr>
          <w:b/>
          <w:bCs/>
          <w:i/>
          <w:iCs/>
          <w:szCs w:val="20"/>
        </w:rPr>
        <w:t>Text summarization is a method or say way for converting large texts into smaller ones by keeping all important  points of the larger text as it is in the smaller ones and giving the output in the modified form called summary of original text document .This task is very difficult for humans as it required large amount of rigorous analysis of the document. In this proposed paper we are comparing pre-processing time for two tools of natural language processing one is STANZA and the other is SPACY both are based on modern technologies and are examine for HINDI language processing. In this paper we are preform ing a comparative study of both the tools on the bases of their pre-processing time for processing HINDI language.</w:t>
      </w:r>
      <w:r>
        <w:rPr>
          <w:rFonts w:hint="default"/>
          <w:b/>
          <w:bCs/>
          <w:i/>
          <w:iCs/>
          <w:szCs w:val="20"/>
          <w:lang w:val="en-IN"/>
        </w:rPr>
        <w:t xml:space="preserve"> </w:t>
      </w:r>
    </w:p>
    <w:p>
      <w:pPr>
        <w:pStyle w:val="25"/>
        <w:spacing w:before="0" w:beforeAutospacing="0" w:after="120"/>
        <w:ind w:left="0" w:leftChars="0" w:firstLine="0" w:firstLineChars="0"/>
        <w:jc w:val="both"/>
        <w:rPr>
          <w:i/>
          <w:iCs/>
          <w:szCs w:val="20"/>
        </w:rPr>
      </w:pPr>
      <w:r>
        <w:rPr>
          <w:b/>
          <w:bCs/>
          <w:i/>
          <w:iCs/>
          <w:sz w:val="18"/>
          <w:szCs w:val="18"/>
        </w:rPr>
        <w:t>Now a days</w:t>
      </w:r>
      <w:r>
        <w:rPr>
          <w:rFonts w:hint="default"/>
          <w:b/>
          <w:bCs/>
          <w:i/>
          <w:iCs/>
          <w:sz w:val="18"/>
          <w:szCs w:val="18"/>
          <w:lang w:val="en-IN"/>
        </w:rPr>
        <w:t>,</w:t>
      </w:r>
      <w:r>
        <w:rPr>
          <w:b/>
          <w:bCs/>
          <w:i/>
          <w:iCs/>
          <w:sz w:val="18"/>
          <w:szCs w:val="18"/>
        </w:rPr>
        <w:t xml:space="preserve"> a lot of  text summarizer tools are present in the environment and we are keen to use them but here the point of this paper comes into light that how  we know which </w:t>
      </w:r>
      <w:r>
        <w:rPr>
          <w:b/>
          <w:bCs/>
          <w:i/>
          <w:iCs/>
          <w:sz w:val="18"/>
          <w:szCs w:val="18"/>
          <w:lang w:val="en-IN"/>
        </w:rPr>
        <w:t>Summarizer</w:t>
      </w:r>
      <w:r>
        <w:rPr>
          <w:b/>
          <w:bCs/>
          <w:i/>
          <w:iCs/>
          <w:sz w:val="18"/>
          <w:szCs w:val="18"/>
        </w:rPr>
        <w:t xml:space="preserve"> is fast enough to get us the same accuracy</w:t>
      </w:r>
      <w:r>
        <w:rPr>
          <w:b/>
          <w:bCs/>
          <w:i/>
          <w:iCs/>
        </w:rPr>
        <w:t xml:space="preserve">.  </w:t>
      </w:r>
      <w:r>
        <w:rPr>
          <w:i/>
          <w:iCs/>
          <w:szCs w:val="20"/>
        </w:rPr>
        <w:t xml:space="preserve">   </w:t>
      </w:r>
    </w:p>
    <w:p>
      <w:pPr>
        <w:pStyle w:val="29"/>
        <w:rPr>
          <w:lang w:val="en-IN"/>
        </w:rPr>
      </w:pPr>
      <w:r>
        <w:t>Keywords—</w:t>
      </w:r>
      <w:r>
        <w:rPr>
          <w:lang w:val="en-IN"/>
        </w:rPr>
        <w:t>STANZA, SPACY,</w:t>
      </w:r>
      <w:r>
        <w:t xml:space="preserve"> Pre-processing time</w:t>
      </w:r>
      <w:r>
        <w:rPr>
          <w:lang w:val="en-IN"/>
        </w:rPr>
        <w:t>, Hindi text summ</w:t>
      </w:r>
      <w:r>
        <w:rPr>
          <w:rFonts w:hint="default"/>
          <w:lang w:val="en-IN"/>
        </w:rPr>
        <w:t>a</w:t>
      </w:r>
      <w:r>
        <w:rPr>
          <w:lang w:val="en-IN"/>
        </w:rPr>
        <w:t>rizer, Text summ</w:t>
      </w:r>
      <w:r>
        <w:rPr>
          <w:rFonts w:hint="default"/>
          <w:lang w:val="en-IN"/>
        </w:rPr>
        <w:t>a</w:t>
      </w:r>
      <w:r>
        <w:rPr>
          <w:lang w:val="en-IN"/>
        </w:rPr>
        <w:t xml:space="preserve">rizer, </w:t>
      </w:r>
      <w:r>
        <w:rPr>
          <w:i/>
          <w:iCs w:val="0"/>
          <w:szCs w:val="20"/>
        </w:rPr>
        <w:t>Natural Language Processing(NLP).</w:t>
      </w:r>
    </w:p>
    <w:p>
      <w:pPr>
        <w:pStyle w:val="2"/>
        <w:numPr>
          <w:ilvl w:val="0"/>
          <w:numId w:val="8"/>
        </w:numPr>
        <w:tabs>
          <w:tab w:val="clear" w:pos="425"/>
          <w:tab w:val="clear" w:pos="576"/>
        </w:tabs>
        <w:ind w:left="425" w:leftChars="0" w:right="0" w:rightChars="0" w:hanging="425" w:firstLineChars="0"/>
        <w:jc w:val="left"/>
        <w:rPr>
          <w:b/>
          <w:bCs/>
          <w:sz w:val="20"/>
          <w:szCs w:val="20"/>
        </w:rPr>
      </w:pPr>
      <w:r>
        <w:rPr>
          <w:b/>
          <w:bCs/>
          <w:sz w:val="20"/>
          <w:szCs w:val="20"/>
        </w:rPr>
        <w:t>Introduction</w:t>
      </w:r>
    </w:p>
    <w:p>
      <w:pPr>
        <w:pStyle w:val="7"/>
        <w:ind w:left="0" w:leftChars="0" w:firstLine="0" w:firstLineChars="0"/>
        <w:rPr>
          <w:sz w:val="18"/>
        </w:rPr>
      </w:pPr>
      <w:r>
        <w:rPr>
          <w:sz w:val="18"/>
        </w:rPr>
        <w:t>In this present scenario information is very important thing exi</w:t>
      </w:r>
      <w:r>
        <w:rPr>
          <w:rFonts w:hint="default"/>
          <w:sz w:val="18"/>
          <w:lang w:val="en-IN"/>
        </w:rPr>
        <w:t>s</w:t>
      </w:r>
      <w:r>
        <w:rPr>
          <w:sz w:val="18"/>
        </w:rPr>
        <w:t>ts . Billions of data is floating on the internet every seconds but that data also includes a lot of  information which are not important in order to make it further  use in any domain so, as a solution to this problem TEXT SUMMERIZER came into picture , it helps the people to get the information they required at that time by eliminating unwanted words in that text or document. Text summarization is used by a lot of  applications like for instance, scientists require a tool to produce summaries for deciding whether to read the full document(text) or not and for summarizing data searched by user on Internet. News groups can use different document summarizer to group the  data from various  sources and summarize that. In this proposed paper we are providing by which tool the user can get the fast output so that can increase the productivity of their domain.</w:t>
      </w:r>
    </w:p>
    <w:p>
      <w:pPr>
        <w:pStyle w:val="7"/>
        <w:numPr>
          <w:ilvl w:val="0"/>
          <w:numId w:val="8"/>
        </w:numPr>
        <w:tabs>
          <w:tab w:val="clear" w:pos="425"/>
        </w:tabs>
        <w:ind w:left="425" w:leftChars="0" w:right="0" w:rightChars="0" w:hanging="425" w:firstLineChars="0"/>
        <w:jc w:val="left"/>
        <w:rPr>
          <w:b/>
          <w:szCs w:val="16"/>
        </w:rPr>
      </w:pPr>
      <w:r>
        <w:rPr>
          <w:b/>
        </w:rPr>
        <w:t>T</w:t>
      </w:r>
      <w:r>
        <w:rPr>
          <w:b/>
          <w:szCs w:val="16"/>
        </w:rPr>
        <w:t>YPES OF TEXT SUMMARIZATION</w:t>
      </w:r>
    </w:p>
    <w:p>
      <w:pPr>
        <w:pStyle w:val="7"/>
        <w:ind w:left="0" w:leftChars="0" w:firstLine="0" w:firstLineChars="0"/>
        <w:rPr>
          <w:sz w:val="18"/>
        </w:rPr>
      </w:pPr>
      <w:r>
        <w:rPr>
          <w:sz w:val="18"/>
        </w:rPr>
        <w:t>We have two technique in text summarization which are as follows:</w:t>
      </w:r>
    </w:p>
    <w:p>
      <w:pPr>
        <w:pStyle w:val="43"/>
        <w:numPr>
          <w:ilvl w:val="1"/>
          <w:numId w:val="8"/>
        </w:numPr>
        <w:ind w:left="0" w:leftChars="0" w:firstLine="0" w:firstLineChars="0"/>
        <w:rPr>
          <w:b/>
          <w:sz w:val="18"/>
          <w:szCs w:val="20"/>
        </w:rPr>
      </w:pPr>
      <w:r>
        <w:rPr>
          <w:b/>
          <w:iCs/>
          <w:sz w:val="18"/>
          <w:szCs w:val="20"/>
        </w:rPr>
        <w:t xml:space="preserve"> Extractive Summarization: </w:t>
      </w:r>
    </w:p>
    <w:p>
      <w:pPr>
        <w:pStyle w:val="43"/>
        <w:jc w:val="both"/>
        <w:rPr>
          <w:sz w:val="18"/>
          <w:szCs w:val="20"/>
        </w:rPr>
      </w:pPr>
      <w:r>
        <w:rPr>
          <w:sz w:val="18"/>
          <w:szCs w:val="20"/>
        </w:rPr>
        <w:t>Extractive summarizati</w:t>
      </w:r>
      <w:r>
        <w:rPr>
          <w:sz w:val="18"/>
        </w:rPr>
        <w:t>on can be proposed as a classification subject</w:t>
      </w:r>
      <w:r>
        <w:rPr>
          <w:sz w:val="18"/>
          <w:szCs w:val="20"/>
        </w:rPr>
        <w:t xml:space="preserve">. Its </w:t>
      </w:r>
      <w:r>
        <w:rPr>
          <w:sz w:val="18"/>
        </w:rPr>
        <w:t xml:space="preserve">main target is to take out the most relevant sentences </w:t>
      </w:r>
      <w:r>
        <w:rPr>
          <w:sz w:val="18"/>
          <w:szCs w:val="20"/>
        </w:rPr>
        <w:t xml:space="preserve"> and</w:t>
      </w:r>
      <w:r>
        <w:rPr>
          <w:sz w:val="18"/>
        </w:rPr>
        <w:t xml:space="preserve">  </w:t>
      </w:r>
      <w:r>
        <w:rPr>
          <w:sz w:val="18"/>
          <w:szCs w:val="20"/>
        </w:rPr>
        <w:t>paragraph from  that respective  text or data and  ranked them high. The highest ranked regions from all text(data) can then  combined and re-rank using same aspects  and append  them into smaller form. Extractive summarization uses statistical way or say technique to select important sentences or keyword from text(data).</w:t>
      </w:r>
    </w:p>
    <w:p>
      <w:pPr>
        <w:pStyle w:val="43"/>
        <w:jc w:val="both"/>
        <w:rPr>
          <w:sz w:val="18"/>
          <w:szCs w:val="20"/>
        </w:rPr>
      </w:pPr>
      <w:r>
        <w:rPr>
          <w:sz w:val="18"/>
          <w:szCs w:val="20"/>
        </w:rPr>
        <w:t xml:space="preserve"> Extractive summarization involves mentioned points: -</w:t>
      </w:r>
    </w:p>
    <w:p>
      <w:pPr>
        <w:pStyle w:val="43"/>
        <w:numPr>
          <w:ilvl w:val="0"/>
          <w:numId w:val="9"/>
        </w:numPr>
        <w:ind w:left="300" w:leftChars="150" w:firstLine="0" w:firstLineChars="0"/>
        <w:jc w:val="both"/>
        <w:rPr>
          <w:sz w:val="18"/>
          <w:szCs w:val="20"/>
        </w:rPr>
      </w:pPr>
      <w:r>
        <w:rPr>
          <w:sz w:val="18"/>
          <w:szCs w:val="20"/>
        </w:rPr>
        <w:t xml:space="preserve">Pre-processing step </w:t>
      </w:r>
    </w:p>
    <w:p>
      <w:pPr>
        <w:pStyle w:val="43"/>
        <w:numPr>
          <w:ilvl w:val="0"/>
          <w:numId w:val="9"/>
        </w:numPr>
        <w:ind w:left="300" w:leftChars="150" w:firstLine="0" w:firstLineChars="0"/>
        <w:jc w:val="both"/>
        <w:rPr>
          <w:sz w:val="18"/>
          <w:szCs w:val="20"/>
        </w:rPr>
      </w:pPr>
      <w:r>
        <w:rPr>
          <w:sz w:val="18"/>
          <w:szCs w:val="20"/>
        </w:rPr>
        <w:t xml:space="preserve"> Processing step. </w:t>
      </w:r>
    </w:p>
    <w:p>
      <w:pPr>
        <w:pStyle w:val="43"/>
        <w:numPr>
          <w:numId w:val="0"/>
        </w:numPr>
        <w:jc w:val="both"/>
        <w:rPr>
          <w:sz w:val="18"/>
          <w:szCs w:val="20"/>
        </w:rPr>
      </w:pPr>
    </w:p>
    <w:p>
      <w:pPr>
        <w:pStyle w:val="43"/>
        <w:jc w:val="both"/>
        <w:rPr>
          <w:sz w:val="18"/>
          <w:szCs w:val="20"/>
        </w:rPr>
      </w:pPr>
      <w:r>
        <w:rPr>
          <w:sz w:val="18"/>
          <w:szCs w:val="20"/>
          <w:lang w:val="en-IN"/>
        </w:rPr>
        <w:t>Pre-processing</w:t>
      </w:r>
      <w:r>
        <w:rPr>
          <w:sz w:val="18"/>
          <w:szCs w:val="20"/>
        </w:rPr>
        <w:t xml:space="preserve"> is a well arranged  representation of the original document. It  involves three sub processes:</w:t>
      </w:r>
    </w:p>
    <w:p>
      <w:pPr>
        <w:pStyle w:val="43"/>
        <w:jc w:val="both"/>
        <w:rPr>
          <w:sz w:val="18"/>
          <w:szCs w:val="20"/>
        </w:rPr>
      </w:pPr>
      <w:r>
        <w:rPr>
          <w:sz w:val="18"/>
          <w:szCs w:val="20"/>
        </w:rPr>
        <w:t xml:space="preserve"> 1) Sentence  segmentation:     In this method  sentence’s boundary are find out and it is find out  with  the presence punctuation  marks.</w:t>
      </w:r>
    </w:p>
    <w:p>
      <w:pPr>
        <w:pStyle w:val="43"/>
        <w:jc w:val="both"/>
        <w:rPr>
          <w:sz w:val="18"/>
          <w:szCs w:val="20"/>
        </w:rPr>
      </w:pPr>
      <w:r>
        <w:rPr>
          <w:sz w:val="18"/>
          <w:szCs w:val="20"/>
        </w:rPr>
        <w:t xml:space="preserve"> 2) Stop-Word Removal:- Stop-words and the words which do not provide relevant information to the subject  are removes.</w:t>
      </w:r>
    </w:p>
    <w:p>
      <w:pPr>
        <w:pStyle w:val="43"/>
        <w:jc w:val="both"/>
        <w:rPr>
          <w:sz w:val="18"/>
          <w:szCs w:val="20"/>
        </w:rPr>
      </w:pPr>
      <w:r>
        <w:rPr>
          <w:sz w:val="18"/>
          <w:szCs w:val="20"/>
        </w:rPr>
        <w:t xml:space="preserve"> 3) Stemming:-  Reason  for  stemming is to get the root word by eliminating prefix and suffix . </w:t>
      </w:r>
    </w:p>
    <w:p>
      <w:pPr>
        <w:pStyle w:val="43"/>
        <w:jc w:val="both"/>
        <w:rPr>
          <w:sz w:val="18"/>
          <w:szCs w:val="20"/>
        </w:rPr>
      </w:pPr>
    </w:p>
    <w:p>
      <w:pPr>
        <w:pStyle w:val="7"/>
        <w:rPr>
          <w:rFonts w:hint="default"/>
          <w:sz w:val="18"/>
          <w:lang w:val="en-IN"/>
        </w:rPr>
      </w:pPr>
      <w:r>
        <w:rPr>
          <w:sz w:val="18"/>
        </w:rPr>
        <w:t>In Processing point features influencing the relevance of sentences are decided and calculated and then weights are assigned to these features using weight learning method. Final score of each sentence is determined using Feature-weight equation and those sentences are chosen for the final summary whose scores are highest among all the sentences in the original document</w:t>
      </w:r>
      <w:r>
        <w:rPr>
          <w:rFonts w:hint="default"/>
          <w:sz w:val="18"/>
          <w:lang w:val="en-IN"/>
        </w:rPr>
        <w:t>.</w:t>
      </w:r>
    </w:p>
    <w:p>
      <w:pPr>
        <w:pStyle w:val="7"/>
        <w:numPr>
          <w:ilvl w:val="1"/>
          <w:numId w:val="8"/>
        </w:numPr>
        <w:spacing w:after="0" w:afterAutospacing="0"/>
        <w:ind w:left="0" w:leftChars="0" w:right="0" w:rightChars="0" w:firstLine="0" w:firstLineChars="0"/>
        <w:rPr>
          <w:b/>
        </w:rPr>
      </w:pPr>
      <w:r>
        <w:rPr>
          <w:b/>
          <w:i/>
          <w:iCs/>
        </w:rPr>
        <w:t xml:space="preserve"> </w:t>
      </w:r>
      <w:r>
        <w:rPr>
          <w:b/>
          <w:i w:val="0"/>
          <w:iCs w:val="0"/>
          <w:sz w:val="18"/>
          <w:szCs w:val="18"/>
        </w:rPr>
        <w:t>Abstractive Text Summarization:</w:t>
      </w:r>
    </w:p>
    <w:p>
      <w:pPr>
        <w:pStyle w:val="7"/>
        <w:spacing w:before="0" w:beforeAutospacing="0"/>
        <w:ind w:left="0" w:leftChars="0" w:firstLine="0" w:firstLineChars="0"/>
        <w:rPr>
          <w:sz w:val="18"/>
        </w:rPr>
      </w:pPr>
      <w:r>
        <w:rPr>
          <w:sz w:val="18"/>
        </w:rPr>
        <w:t>Abstractive text summarization provide the summary after rigorous analysis of the provided document and desig</w:t>
      </w:r>
      <w:r>
        <w:rPr>
          <w:rFonts w:hint="default"/>
          <w:sz w:val="18"/>
          <w:lang w:val="en-IN"/>
        </w:rPr>
        <w:t>n</w:t>
      </w:r>
      <w:r>
        <w:rPr>
          <w:sz w:val="18"/>
        </w:rPr>
        <w:t xml:space="preserve">ing the summary using only required words and eliminate the rest of the unwanted words in order to make the text sort and easy to read and fast to understand . </w:t>
      </w:r>
    </w:p>
    <w:p>
      <w:pPr>
        <w:pStyle w:val="7"/>
        <w:ind w:left="0" w:leftChars="0" w:firstLine="0" w:firstLineChars="0"/>
        <w:rPr>
          <w:sz w:val="18"/>
        </w:rPr>
      </w:pPr>
      <w:r>
        <w:rPr>
          <w:sz w:val="18"/>
        </w:rPr>
        <w:t>In this method summarization of every text of the sentence is implemented and have different way as comp</w:t>
      </w:r>
      <w:r>
        <w:rPr>
          <w:rFonts w:hint="default"/>
          <w:sz w:val="18"/>
          <w:lang w:val="en-IN"/>
        </w:rPr>
        <w:t>a</w:t>
      </w:r>
      <w:r>
        <w:rPr>
          <w:sz w:val="18"/>
        </w:rPr>
        <w:t xml:space="preserve">red to the original document. </w:t>
      </w:r>
    </w:p>
    <w:p>
      <w:pPr>
        <w:pStyle w:val="7"/>
        <w:ind w:left="0" w:leftChars="0" w:firstLine="0" w:firstLineChars="0"/>
        <w:rPr>
          <w:sz w:val="18"/>
        </w:rPr>
      </w:pPr>
      <w:r>
        <w:rPr>
          <w:sz w:val="18"/>
        </w:rPr>
        <w:t xml:space="preserve">Abstractive summarization method can be divided into two approaches: </w:t>
      </w:r>
    </w:p>
    <w:p>
      <w:pPr>
        <w:pStyle w:val="7"/>
        <w:numPr>
          <w:ilvl w:val="0"/>
          <w:numId w:val="10"/>
        </w:numPr>
        <w:ind w:leftChars="0" w:right="0" w:rightChars="0"/>
        <w:rPr>
          <w:sz w:val="18"/>
        </w:rPr>
      </w:pPr>
      <w:r>
        <w:rPr>
          <w:sz w:val="18"/>
        </w:rPr>
        <w:t xml:space="preserve">Structured approach  </w:t>
      </w:r>
    </w:p>
    <w:p>
      <w:pPr>
        <w:pStyle w:val="7"/>
        <w:numPr>
          <w:ilvl w:val="0"/>
          <w:numId w:val="10"/>
        </w:numPr>
        <w:ind w:left="0" w:leftChars="0" w:right="0" w:rightChars="0" w:firstLine="288" w:firstLineChars="0"/>
        <w:rPr>
          <w:sz w:val="18"/>
        </w:rPr>
      </w:pPr>
      <w:r>
        <w:rPr>
          <w:sz w:val="18"/>
        </w:rPr>
        <w:t xml:space="preserve">Semantic approach. </w:t>
      </w:r>
    </w:p>
    <w:p>
      <w:pPr>
        <w:pStyle w:val="7"/>
        <w:ind w:left="0" w:leftChars="0" w:firstLine="0" w:firstLineChars="0"/>
        <w:rPr>
          <w:sz w:val="18"/>
        </w:rPr>
      </w:pPr>
      <w:r>
        <w:rPr>
          <w:sz w:val="18"/>
        </w:rPr>
        <w:t xml:space="preserve">Structure approach uses various techniques to give the required result  which are tree technique, template technique, ontology  technique, lead and body phrase technique and rule technique. </w:t>
      </w:r>
    </w:p>
    <w:p>
      <w:pPr>
        <w:pStyle w:val="7"/>
        <w:spacing w:after="0" w:afterAutospacing="0"/>
        <w:ind w:left="0" w:leftChars="0" w:firstLine="0" w:firstLineChars="0"/>
        <w:rPr>
          <w:sz w:val="18"/>
        </w:rPr>
      </w:pPr>
      <w:r>
        <w:rPr>
          <w:sz w:val="18"/>
        </w:rPr>
        <w:t>Semantic technique use techniques which are Multi</w:t>
      </w:r>
      <w:r>
        <w:rPr>
          <w:rFonts w:hint="default"/>
          <w:sz w:val="18"/>
          <w:lang w:val="en-IN"/>
        </w:rPr>
        <w:t>-</w:t>
      </w:r>
      <w:r>
        <w:rPr>
          <w:sz w:val="18"/>
        </w:rPr>
        <w:t>modal Semantic model, Information item technique, and semantic graph technique.</w:t>
      </w:r>
    </w:p>
    <w:p>
      <w:pPr>
        <w:pStyle w:val="2"/>
        <w:numPr>
          <w:ilvl w:val="0"/>
          <w:numId w:val="8"/>
        </w:numPr>
        <w:bidi w:val="0"/>
        <w:ind w:left="425" w:leftChars="0" w:right="0" w:rightChars="0" w:hanging="425" w:firstLineChars="0"/>
        <w:jc w:val="left"/>
        <w:rPr>
          <w:b/>
          <w:bCs/>
        </w:rPr>
      </w:pPr>
      <w:r>
        <w:rPr>
          <w:b/>
          <w:bCs/>
          <w:lang w:eastAsia="en-US"/>
        </w:rPr>
        <w:t>SUMMARIZATION TECHNIQUE</w:t>
      </w:r>
    </w:p>
    <w:p>
      <w:pPr>
        <w:pStyle w:val="24"/>
        <w:spacing w:before="0" w:beforeAutospacing="0" w:after="0" w:afterAutospacing="0"/>
        <w:ind w:left="0" w:leftChars="0" w:firstLine="0" w:firstLineChars="0"/>
        <w:jc w:val="both"/>
        <w:rPr>
          <w:rFonts w:eastAsia="Times New Roman"/>
          <w:spacing w:val="-1"/>
          <w:sz w:val="18"/>
          <w:szCs w:val="20"/>
          <w:lang w:val="en-US" w:eastAsia="en-IN"/>
        </w:rPr>
      </w:pPr>
      <w:r>
        <w:rPr>
          <w:rFonts w:eastAsia="Times New Roman"/>
          <w:spacing w:val="-1"/>
          <w:sz w:val="18"/>
          <w:szCs w:val="20"/>
          <w:lang w:val="en-US" w:eastAsia="en-IN"/>
        </w:rPr>
        <w:t>As we are performing Abstractive method in pre-processing time based comparative study on STANZA and SPACY here are the common techniques which both tools follows:</w:t>
      </w:r>
    </w:p>
    <w:p>
      <w:pPr>
        <w:pStyle w:val="24"/>
        <w:numPr>
          <w:numId w:val="0"/>
        </w:numPr>
        <w:spacing w:after="0"/>
        <w:ind w:leftChars="0" w:right="0" w:rightChars="0"/>
        <w:jc w:val="both"/>
        <w:rPr>
          <w:b/>
          <w:bCs/>
          <w:sz w:val="18"/>
          <w:szCs w:val="22"/>
          <w:lang w:eastAsia="en-US"/>
        </w:rPr>
      </w:pPr>
    </w:p>
    <w:p>
      <w:pPr>
        <w:pStyle w:val="24"/>
        <w:numPr>
          <w:ilvl w:val="1"/>
          <w:numId w:val="8"/>
        </w:numPr>
        <w:spacing w:after="0"/>
        <w:ind w:left="0" w:leftChars="0" w:right="0" w:rightChars="0" w:firstLine="0" w:firstLineChars="0"/>
        <w:jc w:val="both"/>
        <w:rPr>
          <w:b/>
          <w:bCs/>
          <w:sz w:val="18"/>
          <w:szCs w:val="22"/>
          <w:lang w:eastAsia="en-US"/>
        </w:rPr>
      </w:pPr>
      <w:r>
        <w:rPr>
          <w:b/>
          <w:bCs/>
          <w:sz w:val="18"/>
          <w:szCs w:val="22"/>
          <w:lang w:eastAsia="en-US"/>
        </w:rPr>
        <w:t>Pre-Processing:</w:t>
      </w:r>
    </w:p>
    <w:p>
      <w:pPr>
        <w:suppressAutoHyphens w:val="0"/>
        <w:autoSpaceDE w:val="0"/>
        <w:autoSpaceDN w:val="0"/>
        <w:adjustRightInd w:val="0"/>
        <w:jc w:val="both"/>
        <w:rPr>
          <w:sz w:val="18"/>
          <w:lang w:eastAsia="en-US"/>
        </w:rPr>
      </w:pPr>
      <w:r>
        <w:rPr>
          <w:rFonts w:hint="default"/>
          <w:sz w:val="18"/>
          <w:lang w:val="en-IN" w:eastAsia="en-US"/>
        </w:rPr>
        <w:t>In t</w:t>
      </w:r>
      <w:r>
        <w:rPr>
          <w:sz w:val="18"/>
          <w:lang w:eastAsia="en-US"/>
        </w:rPr>
        <w:t>he  pre-processing stage of  these tools</w:t>
      </w:r>
      <w:r>
        <w:rPr>
          <w:rFonts w:hint="default"/>
          <w:sz w:val="18"/>
          <w:lang w:val="en-IN" w:eastAsia="en-US"/>
        </w:rPr>
        <w:t>,</w:t>
      </w:r>
      <w:r>
        <w:rPr>
          <w:sz w:val="18"/>
          <w:lang w:eastAsia="en-US"/>
        </w:rPr>
        <w:t xml:space="preserve"> the tex</w:t>
      </w:r>
      <w:r>
        <w:rPr>
          <w:rFonts w:hint="default"/>
          <w:sz w:val="18"/>
          <w:lang w:val="en-IN" w:eastAsia="en-US"/>
        </w:rPr>
        <w:t xml:space="preserve">t </w:t>
      </w:r>
      <w:r>
        <w:rPr>
          <w:sz w:val="18"/>
          <w:lang w:eastAsia="en-US"/>
        </w:rPr>
        <w:t>is firstly divided into list of sentences</w:t>
      </w:r>
      <w:r>
        <w:rPr>
          <w:rFonts w:hint="default"/>
          <w:sz w:val="18"/>
          <w:lang w:val="en-IN" w:eastAsia="en-US"/>
        </w:rPr>
        <w:t>,</w:t>
      </w:r>
      <w:r>
        <w:rPr>
          <w:sz w:val="18"/>
          <w:lang w:eastAsia="en-US"/>
        </w:rPr>
        <w:t xml:space="preserve"> then</w:t>
      </w:r>
      <w:r>
        <w:rPr>
          <w:rFonts w:hint="default"/>
          <w:sz w:val="18"/>
          <w:lang w:val="en-IN" w:eastAsia="en-US"/>
        </w:rPr>
        <w:t xml:space="preserve"> </w:t>
      </w:r>
      <w:r>
        <w:rPr>
          <w:sz w:val="18"/>
          <w:lang w:eastAsia="en-US"/>
        </w:rPr>
        <w:t>that sentences are further divided into words and then common words  are eliminated.</w:t>
      </w:r>
    </w:p>
    <w:p>
      <w:pPr>
        <w:suppressAutoHyphens w:val="0"/>
        <w:autoSpaceDE w:val="0"/>
        <w:autoSpaceDN w:val="0"/>
        <w:adjustRightInd w:val="0"/>
        <w:jc w:val="both"/>
        <w:rPr>
          <w:sz w:val="18"/>
          <w:lang w:eastAsia="en-US"/>
        </w:rPr>
      </w:pPr>
      <w:r>
        <w:rPr>
          <w:sz w:val="18"/>
          <w:lang w:eastAsia="en-US"/>
        </w:rPr>
        <w:t xml:space="preserve"> Pre</w:t>
      </w:r>
      <w:r>
        <w:rPr>
          <w:rFonts w:hint="default"/>
          <w:sz w:val="18"/>
          <w:lang w:val="en-IN" w:eastAsia="en-US"/>
        </w:rPr>
        <w:t>-</w:t>
      </w:r>
      <w:r>
        <w:rPr>
          <w:sz w:val="18"/>
          <w:lang w:eastAsia="en-US"/>
        </w:rPr>
        <w:t>processing method  includes three steps:</w:t>
      </w:r>
    </w:p>
    <w:p>
      <w:pPr>
        <w:suppressAutoHyphens w:val="0"/>
        <w:autoSpaceDE w:val="0"/>
        <w:autoSpaceDN w:val="0"/>
        <w:adjustRightInd w:val="0"/>
        <w:jc w:val="both"/>
        <w:rPr>
          <w:sz w:val="18"/>
          <w:lang w:eastAsia="en-US"/>
        </w:rPr>
      </w:pPr>
      <w:r>
        <w:rPr>
          <w:sz w:val="18"/>
          <w:lang w:eastAsia="en-US"/>
        </w:rPr>
        <w:t xml:space="preserve"> 1) Segmentation</w:t>
      </w:r>
    </w:p>
    <w:p>
      <w:pPr>
        <w:suppressAutoHyphens w:val="0"/>
        <w:autoSpaceDE w:val="0"/>
        <w:autoSpaceDN w:val="0"/>
        <w:adjustRightInd w:val="0"/>
        <w:jc w:val="both"/>
        <w:rPr>
          <w:sz w:val="18"/>
          <w:lang w:eastAsia="en-US"/>
        </w:rPr>
      </w:pPr>
      <w:r>
        <w:rPr>
          <w:sz w:val="18"/>
          <w:lang w:eastAsia="en-US"/>
        </w:rPr>
        <w:t xml:space="preserve"> 2) Tokenization</w:t>
      </w:r>
    </w:p>
    <w:p>
      <w:pPr>
        <w:suppressAutoHyphens w:val="0"/>
        <w:autoSpaceDE w:val="0"/>
        <w:autoSpaceDN w:val="0"/>
        <w:adjustRightInd w:val="0"/>
        <w:jc w:val="both"/>
        <w:rPr>
          <w:sz w:val="18"/>
          <w:lang w:eastAsia="en-US"/>
        </w:rPr>
      </w:pPr>
      <w:r>
        <w:rPr>
          <w:sz w:val="18"/>
          <w:lang w:eastAsia="en-US"/>
        </w:rPr>
        <w:t xml:space="preserve"> 3) Stop words elimination.</w:t>
      </w:r>
    </w:p>
    <w:p>
      <w:pPr>
        <w:suppressAutoHyphens w:val="0"/>
        <w:autoSpaceDE w:val="0"/>
        <w:autoSpaceDN w:val="0"/>
        <w:adjustRightInd w:val="0"/>
        <w:jc w:val="both"/>
        <w:rPr>
          <w:sz w:val="18"/>
          <w:lang w:eastAsia="en-US"/>
        </w:rPr>
      </w:pPr>
    </w:p>
    <w:p>
      <w:pPr>
        <w:numPr>
          <w:ilvl w:val="2"/>
          <w:numId w:val="8"/>
        </w:numPr>
        <w:suppressAutoHyphens w:val="0"/>
        <w:autoSpaceDE w:val="0"/>
        <w:autoSpaceDN w:val="0"/>
        <w:adjustRightInd w:val="0"/>
        <w:ind w:left="0" w:leftChars="0" w:firstLine="0" w:firstLineChars="0"/>
        <w:jc w:val="both"/>
        <w:rPr>
          <w:b/>
          <w:bCs/>
          <w:sz w:val="18"/>
          <w:szCs w:val="22"/>
          <w:lang w:eastAsia="en-US"/>
        </w:rPr>
      </w:pPr>
      <w:r>
        <w:rPr>
          <w:b/>
          <w:bCs/>
          <w:sz w:val="18"/>
          <w:szCs w:val="22"/>
          <w:lang w:eastAsia="en-US"/>
        </w:rPr>
        <w:t xml:space="preserve"> Segmentation:</w:t>
      </w:r>
    </w:p>
    <w:p>
      <w:pPr>
        <w:suppressAutoHyphens w:val="0"/>
        <w:autoSpaceDE w:val="0"/>
        <w:autoSpaceDN w:val="0"/>
        <w:adjustRightInd w:val="0"/>
        <w:jc w:val="both"/>
        <w:rPr>
          <w:sz w:val="18"/>
          <w:lang w:eastAsia="en-US"/>
        </w:rPr>
      </w:pPr>
      <w:r>
        <w:rPr>
          <w:bCs/>
          <w:sz w:val="18"/>
          <w:szCs w:val="18"/>
          <w:lang w:eastAsia="en-US"/>
        </w:rPr>
        <w:t>In this stage</w:t>
      </w:r>
      <w:r>
        <w:rPr>
          <w:bCs/>
          <w:sz w:val="18"/>
          <w:szCs w:val="22"/>
          <w:lang w:eastAsia="en-US"/>
        </w:rPr>
        <w:t xml:space="preserve"> </w:t>
      </w:r>
      <w:r>
        <w:rPr>
          <w:sz w:val="18"/>
          <w:lang w:eastAsia="en-US"/>
        </w:rPr>
        <w:t>sentences are segmented, based on</w:t>
      </w:r>
      <w:r>
        <w:rPr>
          <w:rFonts w:hint="default"/>
          <w:sz w:val="18"/>
          <w:lang w:val="en-IN" w:eastAsia="en-US"/>
        </w:rPr>
        <w:t xml:space="preserve"> </w:t>
      </w:r>
      <w:r>
        <w:rPr>
          <w:sz w:val="18"/>
          <w:lang w:eastAsia="en-US"/>
        </w:rPr>
        <w:t xml:space="preserve">sentence boundary which can be </w:t>
      </w:r>
      <w:r>
        <w:rPr>
          <w:sz w:val="18"/>
          <w:lang w:val="en-IN" w:eastAsia="en-US"/>
        </w:rPr>
        <w:t>predefined</w:t>
      </w:r>
      <w:r>
        <w:rPr>
          <w:sz w:val="18"/>
          <w:lang w:eastAsia="en-US"/>
        </w:rPr>
        <w:t xml:space="preserve"> or as well as user defined too.  In Hindi language, sentence boundary is</w:t>
      </w:r>
      <w:r>
        <w:rPr>
          <w:rFonts w:hint="default"/>
          <w:sz w:val="18"/>
          <w:lang w:val="en-IN" w:eastAsia="en-US"/>
        </w:rPr>
        <w:t xml:space="preserve"> </w:t>
      </w:r>
      <w:r>
        <w:rPr>
          <w:sz w:val="18"/>
          <w:lang w:eastAsia="en-US"/>
        </w:rPr>
        <w:t>identified by “|” which is known as full stop in English language. On every sentence boundary, the sentences</w:t>
      </w:r>
      <w:r>
        <w:rPr>
          <w:rFonts w:hint="default"/>
          <w:sz w:val="18"/>
          <w:lang w:val="en-IN" w:eastAsia="en-US"/>
        </w:rPr>
        <w:t xml:space="preserve"> </w:t>
      </w:r>
      <w:r>
        <w:rPr>
          <w:sz w:val="18"/>
          <w:lang w:eastAsia="en-US"/>
        </w:rPr>
        <w:t>are broken and place</w:t>
      </w:r>
      <w:r>
        <w:rPr>
          <w:rFonts w:hint="default"/>
          <w:sz w:val="18"/>
          <w:lang w:val="en-IN" w:eastAsia="en-US"/>
        </w:rPr>
        <w:t xml:space="preserve"> </w:t>
      </w:r>
      <w:r>
        <w:rPr>
          <w:sz w:val="18"/>
          <w:lang w:eastAsia="en-US"/>
        </w:rPr>
        <w:t>into list. The final output of this stage is the</w:t>
      </w:r>
      <w:r>
        <w:rPr>
          <w:rFonts w:hint="default"/>
          <w:sz w:val="18"/>
          <w:lang w:val="en-IN" w:eastAsia="en-US"/>
        </w:rPr>
        <w:t xml:space="preserve"> </w:t>
      </w:r>
      <w:r>
        <w:rPr>
          <w:sz w:val="18"/>
          <w:lang w:eastAsia="en-US"/>
        </w:rPr>
        <w:t>list of sentence</w:t>
      </w:r>
      <w:r>
        <w:rPr>
          <w:rFonts w:hint="default"/>
          <w:sz w:val="18"/>
          <w:lang w:val="en-IN" w:eastAsia="en-US"/>
        </w:rPr>
        <w:t xml:space="preserve"> a</w:t>
      </w:r>
      <w:r>
        <w:rPr>
          <w:sz w:val="18"/>
          <w:lang w:eastAsia="en-US"/>
        </w:rPr>
        <w:t xml:space="preserve">nd this list is send for next level processing. </w:t>
      </w:r>
    </w:p>
    <w:p>
      <w:pPr>
        <w:suppressAutoHyphens w:val="0"/>
        <w:autoSpaceDE w:val="0"/>
        <w:autoSpaceDN w:val="0"/>
        <w:adjustRightInd w:val="0"/>
        <w:jc w:val="both"/>
        <w:rPr>
          <w:sz w:val="18"/>
          <w:lang w:eastAsia="en-US"/>
        </w:rPr>
      </w:pPr>
    </w:p>
    <w:p>
      <w:pPr>
        <w:numPr>
          <w:ilvl w:val="2"/>
          <w:numId w:val="8"/>
        </w:numPr>
        <w:suppressAutoHyphens w:val="0"/>
        <w:autoSpaceDE w:val="0"/>
        <w:autoSpaceDN w:val="0"/>
        <w:adjustRightInd w:val="0"/>
        <w:ind w:left="0" w:leftChars="0" w:firstLine="0" w:firstLineChars="0"/>
        <w:jc w:val="both"/>
        <w:rPr>
          <w:b/>
          <w:bCs/>
          <w:sz w:val="18"/>
          <w:szCs w:val="22"/>
          <w:lang w:eastAsia="en-US"/>
        </w:rPr>
      </w:pPr>
      <w:r>
        <w:rPr>
          <w:b/>
          <w:bCs/>
          <w:sz w:val="18"/>
          <w:szCs w:val="22"/>
          <w:lang w:eastAsia="en-US"/>
        </w:rPr>
        <w:t>Tokenization:</w:t>
      </w:r>
    </w:p>
    <w:p>
      <w:pPr>
        <w:suppressAutoHyphens w:val="0"/>
        <w:autoSpaceDE w:val="0"/>
        <w:autoSpaceDN w:val="0"/>
        <w:adjustRightInd w:val="0"/>
        <w:jc w:val="both"/>
        <w:rPr>
          <w:sz w:val="18"/>
          <w:lang w:eastAsia="en-US"/>
        </w:rPr>
      </w:pPr>
      <w:r>
        <w:rPr>
          <w:sz w:val="18"/>
          <w:lang w:eastAsia="en-US"/>
        </w:rPr>
        <w:t>At this stage</w:t>
      </w:r>
      <w:r>
        <w:rPr>
          <w:rFonts w:hint="default"/>
          <w:sz w:val="18"/>
          <w:lang w:val="en-IN" w:eastAsia="en-US"/>
        </w:rPr>
        <w:t xml:space="preserve">, all the </w:t>
      </w:r>
      <w:r>
        <w:rPr>
          <w:sz w:val="18"/>
          <w:lang w:eastAsia="en-US"/>
        </w:rPr>
        <w:t>sentences are divided  into</w:t>
      </w:r>
      <w:r>
        <w:rPr>
          <w:rFonts w:hint="default"/>
          <w:sz w:val="18"/>
          <w:lang w:val="en-IN" w:eastAsia="en-US"/>
        </w:rPr>
        <w:t xml:space="preserve"> </w:t>
      </w:r>
      <w:r>
        <w:rPr>
          <w:sz w:val="18"/>
          <w:lang w:eastAsia="en-US"/>
        </w:rPr>
        <w:t>words. In Hindi language, sentences are tokenized by finding out the space separation and commas between the words. So the list is formed, which has elements as words and are called tokens. And this list is send for next level processing.</w:t>
      </w:r>
    </w:p>
    <w:p>
      <w:pPr>
        <w:suppressAutoHyphens w:val="0"/>
        <w:autoSpaceDE w:val="0"/>
        <w:autoSpaceDN w:val="0"/>
        <w:adjustRightInd w:val="0"/>
        <w:jc w:val="both"/>
        <w:rPr>
          <w:sz w:val="18"/>
          <w:lang w:eastAsia="en-US"/>
        </w:rPr>
      </w:pPr>
    </w:p>
    <w:p>
      <w:pPr>
        <w:numPr>
          <w:ilvl w:val="2"/>
          <w:numId w:val="8"/>
        </w:numPr>
        <w:suppressAutoHyphens w:val="0"/>
        <w:autoSpaceDE w:val="0"/>
        <w:autoSpaceDN w:val="0"/>
        <w:adjustRightInd w:val="0"/>
        <w:ind w:left="0" w:leftChars="0" w:firstLine="0" w:firstLineChars="0"/>
        <w:jc w:val="both"/>
        <w:rPr>
          <w:b/>
          <w:bCs/>
          <w:sz w:val="18"/>
          <w:szCs w:val="22"/>
          <w:lang w:eastAsia="en-US"/>
        </w:rPr>
      </w:pPr>
      <w:r>
        <w:rPr>
          <w:b/>
          <w:bCs/>
          <w:sz w:val="18"/>
          <w:szCs w:val="22"/>
          <w:lang w:eastAsia="en-US"/>
        </w:rPr>
        <w:t>Stop-Words Elimination:</w:t>
      </w:r>
    </w:p>
    <w:p>
      <w:pPr>
        <w:suppressAutoHyphens w:val="0"/>
        <w:autoSpaceDE w:val="0"/>
        <w:autoSpaceDN w:val="0"/>
        <w:adjustRightInd w:val="0"/>
        <w:jc w:val="both"/>
        <w:rPr>
          <w:sz w:val="18"/>
          <w:lang w:eastAsia="en-US"/>
        </w:rPr>
      </w:pPr>
      <w:r>
        <w:rPr>
          <w:sz w:val="18"/>
          <w:lang w:eastAsia="en-US"/>
        </w:rPr>
        <w:t>Generally, most commonly  used word</w:t>
      </w:r>
      <w:r>
        <w:rPr>
          <w:rFonts w:hint="default"/>
          <w:sz w:val="18"/>
          <w:lang w:val="en-IN" w:eastAsia="en-US"/>
        </w:rPr>
        <w:t>s</w:t>
      </w:r>
      <w:r>
        <w:rPr>
          <w:sz w:val="18"/>
          <w:lang w:eastAsia="en-US"/>
        </w:rPr>
        <w:t xml:space="preserve"> are called stopword</w:t>
      </w:r>
      <w:r>
        <w:rPr>
          <w:rFonts w:hint="default"/>
          <w:sz w:val="18"/>
          <w:lang w:val="en-IN" w:eastAsia="en-US"/>
        </w:rPr>
        <w:t>s</w:t>
      </w:r>
      <w:r>
        <w:rPr>
          <w:sz w:val="18"/>
          <w:lang w:eastAsia="en-US"/>
        </w:rPr>
        <w:t>.</w:t>
      </w:r>
      <w:r>
        <w:rPr>
          <w:rFonts w:hint="default"/>
          <w:sz w:val="18"/>
          <w:lang w:val="en-IN" w:eastAsia="en-US"/>
        </w:rPr>
        <w:t xml:space="preserve"> </w:t>
      </w:r>
      <w:r>
        <w:rPr>
          <w:sz w:val="18"/>
          <w:lang w:eastAsia="en-US"/>
        </w:rPr>
        <w:t>These common words are not necessary for the text and hence are</w:t>
      </w:r>
      <w:r>
        <w:rPr>
          <w:rFonts w:hint="default"/>
          <w:sz w:val="18"/>
          <w:lang w:val="en-IN" w:eastAsia="en-US"/>
        </w:rPr>
        <w:t xml:space="preserve"> </w:t>
      </w:r>
      <w:r>
        <w:rPr>
          <w:sz w:val="18"/>
          <w:lang w:eastAsia="en-US"/>
        </w:rPr>
        <w:t>removed in this stage.</w:t>
      </w:r>
    </w:p>
    <w:p>
      <w:pPr>
        <w:suppressAutoHyphens w:val="0"/>
        <w:autoSpaceDE w:val="0"/>
        <w:autoSpaceDN w:val="0"/>
        <w:adjustRightInd w:val="0"/>
        <w:jc w:val="both"/>
        <w:rPr>
          <w:sz w:val="18"/>
          <w:lang w:eastAsia="en-US"/>
        </w:rPr>
      </w:pPr>
      <w:r>
        <w:rPr>
          <w:sz w:val="18"/>
          <w:lang w:eastAsia="en-US"/>
        </w:rPr>
        <w:t xml:space="preserve">So in this way these common words should </w:t>
      </w:r>
      <w:r>
        <w:rPr>
          <w:rFonts w:hint="default"/>
          <w:sz w:val="18"/>
          <w:lang w:val="en-IN" w:eastAsia="en-US"/>
        </w:rPr>
        <w:t xml:space="preserve">be </w:t>
      </w:r>
      <w:r>
        <w:rPr>
          <w:sz w:val="18"/>
          <w:lang w:eastAsia="en-US"/>
        </w:rPr>
        <w:t>removed from the original text because if we do not perform this stage then the weight of these words grows maximum as can also affect the final output. From having prior observations</w:t>
      </w:r>
      <w:r>
        <w:rPr>
          <w:rFonts w:hint="default"/>
          <w:sz w:val="18"/>
          <w:lang w:val="en-IN" w:eastAsia="en-US"/>
        </w:rPr>
        <w:t xml:space="preserve"> </w:t>
      </w:r>
      <w:r>
        <w:rPr>
          <w:sz w:val="18"/>
          <w:lang w:eastAsia="en-US"/>
        </w:rPr>
        <w:t>that every Hindi text data has  minimum 25%  to 35% or even more stopwords.</w:t>
      </w:r>
    </w:p>
    <w:p>
      <w:pPr>
        <w:suppressAutoHyphens w:val="0"/>
        <w:autoSpaceDE w:val="0"/>
        <w:autoSpaceDN w:val="0"/>
        <w:adjustRightInd w:val="0"/>
        <w:jc w:val="both"/>
        <w:rPr>
          <w:rFonts w:hint="default"/>
          <w:sz w:val="18"/>
          <w:lang w:val="en-IN" w:eastAsia="en-US"/>
        </w:rPr>
      </w:pPr>
      <w:r>
        <w:rPr>
          <w:sz w:val="18"/>
          <w:lang w:eastAsia="en-US"/>
        </w:rPr>
        <w:t xml:space="preserve"> Example of stop-words are "</w:t>
      </w:r>
      <w:r>
        <w:rPr>
          <w:rFonts w:ascii="Nirmala UI" w:hAnsi="Nirmala UI" w:cs="Nirmala UI"/>
          <w:sz w:val="18"/>
          <w:lang w:eastAsia="en-US"/>
        </w:rPr>
        <w:t>के</w:t>
      </w:r>
      <w:r>
        <w:rPr>
          <w:sz w:val="18"/>
          <w:lang w:eastAsia="en-US"/>
        </w:rPr>
        <w:t>", "</w:t>
      </w:r>
      <w:r>
        <w:rPr>
          <w:rFonts w:ascii="Nirmala UI" w:hAnsi="Nirmala UI" w:cs="Nirmala UI"/>
          <w:sz w:val="18"/>
          <w:lang w:eastAsia="en-US"/>
        </w:rPr>
        <w:t>है</w:t>
      </w:r>
      <w:r>
        <w:rPr>
          <w:sz w:val="18"/>
          <w:lang w:eastAsia="en-US"/>
        </w:rPr>
        <w:t>", "</w:t>
      </w:r>
      <w:r>
        <w:rPr>
          <w:rFonts w:ascii="Nirmala UI" w:hAnsi="Nirmala UI" w:cs="Nirmala UI"/>
          <w:sz w:val="18"/>
          <w:lang w:eastAsia="en-US"/>
        </w:rPr>
        <w:t>और</w:t>
      </w:r>
      <w:r>
        <w:rPr>
          <w:sz w:val="18"/>
          <w:lang w:eastAsia="en-US"/>
        </w:rPr>
        <w:t>", "</w:t>
      </w:r>
      <w:r>
        <w:rPr>
          <w:rFonts w:ascii="Nirmala UI" w:hAnsi="Nirmala UI" w:cs="Nirmala UI"/>
          <w:sz w:val="18"/>
          <w:lang w:eastAsia="en-US"/>
        </w:rPr>
        <w:t>नहीं</w:t>
      </w:r>
      <w:r>
        <w:rPr>
          <w:sz w:val="18"/>
          <w:lang w:eastAsia="en-US"/>
        </w:rPr>
        <w:t>" etc</w:t>
      </w:r>
      <w:r>
        <w:rPr>
          <w:rFonts w:hint="default"/>
          <w:sz w:val="18"/>
          <w:lang w:val="en-IN" w:eastAsia="en-US"/>
        </w:rPr>
        <w:t>.</w:t>
      </w:r>
    </w:p>
    <w:p>
      <w:pPr>
        <w:suppressAutoHyphens w:val="0"/>
        <w:autoSpaceDE w:val="0"/>
        <w:autoSpaceDN w:val="0"/>
        <w:adjustRightInd w:val="0"/>
        <w:jc w:val="both"/>
        <w:rPr>
          <w:sz w:val="18"/>
          <w:lang w:eastAsia="en-US"/>
        </w:rPr>
      </w:pPr>
    </w:p>
    <w:p>
      <w:pPr>
        <w:numPr>
          <w:ilvl w:val="1"/>
          <w:numId w:val="8"/>
        </w:numPr>
        <w:suppressAutoHyphens w:val="0"/>
        <w:autoSpaceDE w:val="0"/>
        <w:autoSpaceDN w:val="0"/>
        <w:adjustRightInd w:val="0"/>
        <w:ind w:left="0" w:leftChars="0" w:firstLine="0" w:firstLineChars="0"/>
        <w:jc w:val="both"/>
        <w:rPr>
          <w:b/>
          <w:bCs/>
          <w:sz w:val="18"/>
          <w:szCs w:val="22"/>
          <w:lang w:eastAsia="en-US"/>
        </w:rPr>
      </w:pPr>
      <w:r>
        <w:rPr>
          <w:b/>
          <w:bCs/>
          <w:sz w:val="18"/>
          <w:szCs w:val="22"/>
          <w:lang w:eastAsia="en-US"/>
        </w:rPr>
        <w:t>Processing phase:</w:t>
      </w:r>
    </w:p>
    <w:p>
      <w:pPr>
        <w:suppressAutoHyphens w:val="0"/>
        <w:autoSpaceDE w:val="0"/>
        <w:autoSpaceDN w:val="0"/>
        <w:adjustRightInd w:val="0"/>
        <w:jc w:val="both"/>
        <w:rPr>
          <w:sz w:val="18"/>
          <w:lang w:eastAsia="en-US"/>
        </w:rPr>
      </w:pPr>
      <w:r>
        <w:rPr>
          <w:sz w:val="18"/>
          <w:lang w:eastAsia="en-US"/>
        </w:rPr>
        <w:t>Processing phase is the most important phase in text summarization in any respect</w:t>
      </w:r>
      <w:r>
        <w:rPr>
          <w:rFonts w:hint="default"/>
          <w:sz w:val="18"/>
          <w:lang w:val="en-IN" w:eastAsia="en-US"/>
        </w:rPr>
        <w:t>ive</w:t>
      </w:r>
      <w:r>
        <w:rPr>
          <w:sz w:val="18"/>
          <w:lang w:eastAsia="en-US"/>
        </w:rPr>
        <w:t xml:space="preserve"> language. In processing</w:t>
      </w:r>
      <w:r>
        <w:rPr>
          <w:rFonts w:hint="default"/>
          <w:sz w:val="18"/>
          <w:lang w:val="en-IN" w:eastAsia="en-US"/>
        </w:rPr>
        <w:t xml:space="preserve"> </w:t>
      </w:r>
      <w:r>
        <w:rPr>
          <w:sz w:val="18"/>
          <w:lang w:eastAsia="en-US"/>
        </w:rPr>
        <w:t>stage, value of feature for every sentence is calculated.</w:t>
      </w:r>
      <w:r>
        <w:rPr>
          <w:rFonts w:hint="default"/>
          <w:sz w:val="18"/>
          <w:lang w:val="en-IN" w:eastAsia="en-US"/>
        </w:rPr>
        <w:t xml:space="preserve"> </w:t>
      </w:r>
      <w:r>
        <w:rPr>
          <w:sz w:val="18"/>
          <w:lang w:eastAsia="en-US"/>
        </w:rPr>
        <w:t>And on bases of certain functions the final summary is being generated.</w:t>
      </w:r>
    </w:p>
    <w:p>
      <w:pPr>
        <w:suppressAutoHyphens w:val="0"/>
        <w:autoSpaceDE w:val="0"/>
        <w:autoSpaceDN w:val="0"/>
        <w:adjustRightInd w:val="0"/>
        <w:jc w:val="both"/>
        <w:rPr>
          <w:sz w:val="18"/>
          <w:lang w:eastAsia="en-US"/>
        </w:rPr>
      </w:pPr>
    </w:p>
    <w:p>
      <w:pPr>
        <w:numPr>
          <w:ilvl w:val="0"/>
          <w:numId w:val="8"/>
        </w:numPr>
        <w:suppressAutoHyphens w:val="0"/>
        <w:autoSpaceDE w:val="0"/>
        <w:autoSpaceDN w:val="0"/>
        <w:adjustRightInd w:val="0"/>
        <w:spacing w:after="172" w:afterLines="28" w:afterAutospacing="0"/>
        <w:ind w:left="425" w:leftChars="0" w:hanging="425" w:firstLineChars="0"/>
        <w:jc w:val="left"/>
        <w:rPr>
          <w:b/>
          <w:sz w:val="18"/>
          <w:lang w:eastAsia="en-US"/>
        </w:rPr>
      </w:pPr>
      <w:r>
        <w:rPr>
          <w:b/>
          <w:sz w:val="18"/>
          <w:lang w:eastAsia="en-US"/>
        </w:rPr>
        <w:t>STANZA</w:t>
      </w:r>
    </w:p>
    <w:p>
      <w:pPr>
        <w:suppressAutoHyphens w:val="0"/>
        <w:autoSpaceDE w:val="0"/>
        <w:autoSpaceDN w:val="0"/>
        <w:adjustRightInd w:val="0"/>
        <w:spacing w:beforeAutospacing="0"/>
        <w:jc w:val="both"/>
        <w:rPr>
          <w:sz w:val="18"/>
          <w:lang w:eastAsia="en-US"/>
        </w:rPr>
      </w:pPr>
      <w:r>
        <w:rPr>
          <w:sz w:val="18"/>
          <w:lang w:eastAsia="en-US"/>
        </w:rPr>
        <w:t>Stanza is an open-source Python</w:t>
      </w:r>
      <w:r>
        <w:rPr>
          <w:rFonts w:hint="default"/>
          <w:sz w:val="18"/>
          <w:lang w:val="en-IN" w:eastAsia="en-US"/>
        </w:rPr>
        <w:t xml:space="preserve"> </w:t>
      </w:r>
      <w:r>
        <w:rPr>
          <w:sz w:val="18"/>
          <w:lang w:eastAsia="en-US"/>
        </w:rPr>
        <w:t xml:space="preserve">natural language processing toolkit which had a wide range of 66 human speaking languages.  </w:t>
      </w:r>
      <w:r>
        <w:rPr>
          <w:sz w:val="18"/>
          <w:szCs w:val="18"/>
          <w:lang w:eastAsia="en-US"/>
        </w:rPr>
        <w:t xml:space="preserve">Stanza </w:t>
      </w:r>
      <w:r>
        <w:rPr>
          <w:sz w:val="18"/>
          <w:lang w:eastAsia="en-US"/>
        </w:rPr>
        <w:t>toolkit involves a language-agnostic fully neural pipeline for</w:t>
      </w:r>
      <w:r>
        <w:rPr>
          <w:rFonts w:hint="default"/>
          <w:sz w:val="18"/>
          <w:lang w:val="en-IN" w:eastAsia="en-US"/>
        </w:rPr>
        <w:t xml:space="preserve"> </w:t>
      </w:r>
      <w:r>
        <w:rPr>
          <w:sz w:val="18"/>
          <w:lang w:eastAsia="en-US"/>
        </w:rPr>
        <w:t>text examining, it has tokenization, multiword</w:t>
      </w:r>
      <w:r>
        <w:rPr>
          <w:rFonts w:hint="default"/>
          <w:sz w:val="18"/>
          <w:lang w:val="en-IN" w:eastAsia="en-US"/>
        </w:rPr>
        <w:t xml:space="preserve"> </w:t>
      </w:r>
      <w:r>
        <w:rPr>
          <w:sz w:val="18"/>
          <w:lang w:eastAsia="en-US"/>
        </w:rPr>
        <w:t>token expansion, lemmatization, part-of speech</w:t>
      </w:r>
      <w:r>
        <w:rPr>
          <w:rFonts w:hint="default"/>
          <w:sz w:val="18"/>
          <w:lang w:val="en-IN" w:eastAsia="en-US"/>
        </w:rPr>
        <w:t xml:space="preserve"> </w:t>
      </w:r>
      <w:r>
        <w:rPr>
          <w:sz w:val="18"/>
          <w:lang w:eastAsia="en-US"/>
        </w:rPr>
        <w:t>and morphological feature tagging, dependency</w:t>
      </w:r>
      <w:r>
        <w:rPr>
          <w:rFonts w:hint="default"/>
          <w:sz w:val="18"/>
          <w:lang w:val="en-IN" w:eastAsia="en-US"/>
        </w:rPr>
        <w:t xml:space="preserve"> </w:t>
      </w:r>
      <w:r>
        <w:rPr>
          <w:sz w:val="18"/>
          <w:lang w:eastAsia="en-US"/>
        </w:rPr>
        <w:t>parsing, and named entity recognition (NER).</w:t>
      </w:r>
    </w:p>
    <w:p>
      <w:pPr>
        <w:suppressAutoHyphens w:val="0"/>
        <w:autoSpaceDE w:val="0"/>
        <w:autoSpaceDN w:val="0"/>
        <w:adjustRightInd w:val="0"/>
        <w:jc w:val="both"/>
        <w:rPr>
          <w:sz w:val="18"/>
          <w:lang w:eastAsia="en-US"/>
        </w:rPr>
      </w:pPr>
    </w:p>
    <w:p>
      <w:pPr>
        <w:suppressAutoHyphens w:val="0"/>
        <w:autoSpaceDE w:val="0"/>
        <w:autoSpaceDN w:val="0"/>
        <w:adjustRightInd w:val="0"/>
        <w:jc w:val="both"/>
        <w:rPr>
          <w:b/>
          <w:sz w:val="18"/>
          <w:szCs w:val="24"/>
          <w:lang w:eastAsia="en-US"/>
        </w:rPr>
      </w:pPr>
      <w:r>
        <w:rPr>
          <w:b/>
          <w:sz w:val="18"/>
          <w:szCs w:val="24"/>
          <w:lang w:eastAsia="en-US"/>
        </w:rPr>
        <w:t>4.1 Design and Architecture:</w:t>
      </w:r>
    </w:p>
    <w:p>
      <w:pPr>
        <w:suppressAutoHyphens w:val="0"/>
        <w:autoSpaceDE w:val="0"/>
        <w:autoSpaceDN w:val="0"/>
        <w:adjustRightInd w:val="0"/>
        <w:jc w:val="both"/>
        <w:rPr>
          <w:sz w:val="18"/>
          <w:szCs w:val="22"/>
          <w:lang w:eastAsia="en-US"/>
        </w:rPr>
      </w:pPr>
      <w:r>
        <w:rPr>
          <w:sz w:val="18"/>
          <w:szCs w:val="18"/>
          <w:lang w:eastAsia="en-US"/>
        </w:rPr>
        <w:t xml:space="preserve">Stanza </w:t>
      </w:r>
      <w:r>
        <w:rPr>
          <w:sz w:val="18"/>
          <w:szCs w:val="22"/>
          <w:lang w:eastAsia="en-US"/>
        </w:rPr>
        <w:t xml:space="preserve">have of two  components:  </w:t>
      </w:r>
    </w:p>
    <w:p>
      <w:pPr>
        <w:numPr>
          <w:ilvl w:val="0"/>
          <w:numId w:val="11"/>
        </w:numPr>
        <w:suppressAutoHyphens w:val="0"/>
        <w:autoSpaceDE w:val="0"/>
        <w:autoSpaceDN w:val="0"/>
        <w:adjustRightInd w:val="0"/>
        <w:jc w:val="both"/>
        <w:rPr>
          <w:rFonts w:hint="default"/>
          <w:sz w:val="18"/>
          <w:szCs w:val="22"/>
          <w:lang w:val="en-IN" w:eastAsia="en-US"/>
        </w:rPr>
      </w:pPr>
      <w:r>
        <w:rPr>
          <w:sz w:val="18"/>
          <w:szCs w:val="22"/>
          <w:lang w:eastAsia="en-US"/>
        </w:rPr>
        <w:t xml:space="preserve"> Fully neural multilingual NLP pipeline</w:t>
      </w:r>
      <w:r>
        <w:rPr>
          <w:rFonts w:hint="default"/>
          <w:sz w:val="18"/>
          <w:szCs w:val="22"/>
          <w:lang w:val="en-IN" w:eastAsia="en-US"/>
        </w:rPr>
        <w:t xml:space="preserve">, </w:t>
      </w:r>
    </w:p>
    <w:p>
      <w:pPr>
        <w:numPr>
          <w:ilvl w:val="0"/>
          <w:numId w:val="11"/>
        </w:numPr>
        <w:suppressAutoHyphens w:val="0"/>
        <w:autoSpaceDE w:val="0"/>
        <w:autoSpaceDN w:val="0"/>
        <w:adjustRightInd w:val="0"/>
        <w:ind w:left="0" w:leftChars="0" w:firstLine="0" w:firstLineChars="0"/>
        <w:jc w:val="both"/>
        <w:rPr>
          <w:sz w:val="18"/>
          <w:szCs w:val="22"/>
          <w:lang w:eastAsia="en-US"/>
        </w:rPr>
      </w:pPr>
      <w:r>
        <w:rPr>
          <w:sz w:val="18"/>
          <w:szCs w:val="22"/>
          <w:lang w:eastAsia="en-US"/>
        </w:rPr>
        <w:t xml:space="preserve"> Python client interface to the Java Stanford Core NLP software.</w:t>
      </w:r>
    </w:p>
    <w:p>
      <w:pPr>
        <w:suppressAutoHyphens w:val="0"/>
        <w:autoSpaceDE w:val="0"/>
        <w:autoSpaceDN w:val="0"/>
        <w:adjustRightInd w:val="0"/>
        <w:jc w:val="both"/>
        <w:rPr>
          <w:sz w:val="18"/>
          <w:szCs w:val="22"/>
          <w:lang w:eastAsia="en-US"/>
        </w:rPr>
      </w:pPr>
    </w:p>
    <w:p>
      <w:pPr>
        <w:suppressAutoHyphens w:val="0"/>
        <w:autoSpaceDE w:val="0"/>
        <w:autoSpaceDN w:val="0"/>
        <w:adjustRightInd w:val="0"/>
        <w:jc w:val="both"/>
        <w:rPr>
          <w:b/>
          <w:sz w:val="18"/>
          <w:szCs w:val="22"/>
          <w:lang w:eastAsia="en-US"/>
        </w:rPr>
      </w:pPr>
      <w:r>
        <w:rPr>
          <w:b/>
          <w:sz w:val="18"/>
          <w:szCs w:val="22"/>
          <w:lang w:eastAsia="en-US"/>
        </w:rPr>
        <w:t>4.1.1 Neural Multilingual NLP Pipeline:</w:t>
      </w:r>
    </w:p>
    <w:p>
      <w:pPr>
        <w:suppressAutoHyphens w:val="0"/>
        <w:autoSpaceDE w:val="0"/>
        <w:autoSpaceDN w:val="0"/>
        <w:adjustRightInd w:val="0"/>
        <w:jc w:val="both"/>
        <w:rPr>
          <w:sz w:val="18"/>
          <w:szCs w:val="22"/>
          <w:lang w:eastAsia="en-US"/>
        </w:rPr>
      </w:pPr>
      <w:r>
        <w:rPr>
          <w:sz w:val="18"/>
          <w:szCs w:val="18"/>
          <w:lang w:eastAsia="en-US"/>
        </w:rPr>
        <w:t>Stanza</w:t>
      </w:r>
      <w:r>
        <w:rPr>
          <w:sz w:val="18"/>
          <w:szCs w:val="22"/>
          <w:lang w:eastAsia="en-US"/>
        </w:rPr>
        <w:t>’s neural pipeline has models that can</w:t>
      </w:r>
      <w:r>
        <w:rPr>
          <w:rFonts w:hint="default"/>
          <w:sz w:val="18"/>
          <w:szCs w:val="22"/>
          <w:lang w:val="en-IN" w:eastAsia="en-US"/>
        </w:rPr>
        <w:t xml:space="preserve"> </w:t>
      </w:r>
      <w:r>
        <w:rPr>
          <w:sz w:val="18"/>
          <w:szCs w:val="22"/>
          <w:lang w:eastAsia="en-US"/>
        </w:rPr>
        <w:t>perform operation from tokenizing raw text to performing syntactic analysis on entire sentences.</w:t>
      </w:r>
    </w:p>
    <w:p>
      <w:pPr>
        <w:suppressAutoHyphens w:val="0"/>
        <w:autoSpaceDE w:val="0"/>
        <w:autoSpaceDN w:val="0"/>
        <w:adjustRightInd w:val="0"/>
        <w:jc w:val="both"/>
        <w:rPr>
          <w:sz w:val="18"/>
          <w:szCs w:val="22"/>
          <w:lang w:eastAsia="en-US"/>
        </w:rPr>
      </w:pPr>
    </w:p>
    <w:p>
      <w:pPr>
        <w:suppressAutoHyphens w:val="0"/>
        <w:autoSpaceDE w:val="0"/>
        <w:autoSpaceDN w:val="0"/>
        <w:adjustRightInd w:val="0"/>
        <w:jc w:val="both"/>
        <w:rPr>
          <w:b/>
          <w:color w:val="000000"/>
          <w:sz w:val="18"/>
          <w:szCs w:val="22"/>
          <w:lang w:eastAsia="en-US"/>
        </w:rPr>
      </w:pPr>
      <w:r>
        <w:rPr>
          <w:b/>
          <w:color w:val="000000"/>
          <w:sz w:val="18"/>
          <w:szCs w:val="22"/>
          <w:lang w:eastAsia="en-US"/>
        </w:rPr>
        <w:t>Segmentation and Tokenization :</w:t>
      </w:r>
    </w:p>
    <w:p>
      <w:pPr>
        <w:suppressAutoHyphens w:val="0"/>
        <w:autoSpaceDE w:val="0"/>
        <w:autoSpaceDN w:val="0"/>
        <w:adjustRightInd w:val="0"/>
        <w:jc w:val="both"/>
        <w:rPr>
          <w:color w:val="000000"/>
          <w:sz w:val="18"/>
          <w:szCs w:val="22"/>
          <w:lang w:eastAsia="en-US"/>
        </w:rPr>
      </w:pPr>
      <w:r>
        <w:rPr>
          <w:color w:val="000000"/>
          <w:sz w:val="18"/>
          <w:szCs w:val="18"/>
          <w:lang w:eastAsia="en-US"/>
        </w:rPr>
        <w:t xml:space="preserve">Tool </w:t>
      </w:r>
      <w:r>
        <w:rPr>
          <w:color w:val="000000"/>
          <w:sz w:val="18"/>
          <w:szCs w:val="22"/>
          <w:lang w:eastAsia="en-US"/>
        </w:rPr>
        <w:t>performs segmentation and then tokenization and make</w:t>
      </w:r>
      <w:r>
        <w:rPr>
          <w:rFonts w:hint="default"/>
          <w:color w:val="000000"/>
          <w:sz w:val="18"/>
          <w:szCs w:val="22"/>
          <w:lang w:val="en-IN" w:eastAsia="en-US"/>
        </w:rPr>
        <w:t>s</w:t>
      </w:r>
      <w:r>
        <w:rPr>
          <w:color w:val="000000"/>
          <w:sz w:val="18"/>
          <w:szCs w:val="22"/>
          <w:lang w:eastAsia="en-US"/>
        </w:rPr>
        <w:t xml:space="preserve"> a list respectively, </w:t>
      </w:r>
      <w:r>
        <w:rPr>
          <w:sz w:val="18"/>
          <w:szCs w:val="18"/>
          <w:lang w:eastAsia="en-US"/>
        </w:rPr>
        <w:t xml:space="preserve">Stanza </w:t>
      </w:r>
      <w:r>
        <w:rPr>
          <w:sz w:val="18"/>
          <w:szCs w:val="22"/>
          <w:lang w:eastAsia="en-US"/>
        </w:rPr>
        <w:t>combines tokenization and sentence segmentation from given input into a single module and is further named as tagging problem over character sequences, where the model predicts whether a given character is the end of a token, end of a sentence, or end of a multi-word token</w:t>
      </w:r>
      <w:r>
        <w:rPr>
          <w:color w:val="000000"/>
          <w:sz w:val="18"/>
          <w:szCs w:val="22"/>
          <w:lang w:eastAsia="en-US"/>
        </w:rPr>
        <w:t xml:space="preserve"> predicts whether a given character is the end of </w:t>
      </w:r>
      <w:r>
        <w:rPr>
          <w:rFonts w:hint="default"/>
          <w:color w:val="000000"/>
          <w:sz w:val="18"/>
          <w:szCs w:val="22"/>
          <w:lang w:val="en-IN" w:eastAsia="en-US"/>
        </w:rPr>
        <w:t xml:space="preserve">a </w:t>
      </w:r>
      <w:r>
        <w:rPr>
          <w:color w:val="000000"/>
          <w:sz w:val="18"/>
          <w:szCs w:val="22"/>
          <w:lang w:eastAsia="en-US"/>
        </w:rPr>
        <w:t>token, end of a sentence, or end of a multi-word</w:t>
      </w:r>
      <w:r>
        <w:rPr>
          <w:rFonts w:hint="default"/>
          <w:color w:val="000000"/>
          <w:sz w:val="18"/>
          <w:szCs w:val="22"/>
          <w:lang w:val="en-IN" w:eastAsia="en-US"/>
        </w:rPr>
        <w:t xml:space="preserve"> </w:t>
      </w:r>
      <w:r>
        <w:rPr>
          <w:color w:val="000000"/>
          <w:sz w:val="18"/>
          <w:szCs w:val="22"/>
          <w:lang w:eastAsia="en-US"/>
        </w:rPr>
        <w:t>token.</w:t>
      </w:r>
    </w:p>
    <w:p>
      <w:pPr>
        <w:suppressAutoHyphens w:val="0"/>
        <w:autoSpaceDE w:val="0"/>
        <w:autoSpaceDN w:val="0"/>
        <w:adjustRightInd w:val="0"/>
        <w:jc w:val="both"/>
        <w:rPr>
          <w:color w:val="000000"/>
          <w:sz w:val="18"/>
          <w:szCs w:val="22"/>
          <w:lang w:eastAsia="en-US"/>
        </w:rPr>
      </w:pPr>
    </w:p>
    <w:p>
      <w:pPr>
        <w:suppressAutoHyphens w:val="0"/>
        <w:autoSpaceDE w:val="0"/>
        <w:autoSpaceDN w:val="0"/>
        <w:adjustRightInd w:val="0"/>
        <w:jc w:val="both"/>
        <w:rPr>
          <w:sz w:val="18"/>
          <w:szCs w:val="22"/>
          <w:lang w:eastAsia="en-US"/>
        </w:rPr>
      </w:pPr>
      <w:r>
        <w:rPr>
          <w:sz w:val="18"/>
          <w:szCs w:val="22"/>
          <w:lang w:eastAsia="en-US"/>
        </w:rPr>
        <w:t xml:space="preserve"> </w:t>
      </w:r>
      <w:r>
        <w:rPr>
          <w:b/>
          <w:sz w:val="18"/>
          <w:szCs w:val="22"/>
          <w:lang w:eastAsia="en-US"/>
        </w:rPr>
        <w:t>Multi-word Token Expansio</w:t>
      </w:r>
      <w:r>
        <w:rPr>
          <w:sz w:val="18"/>
          <w:szCs w:val="22"/>
          <w:lang w:eastAsia="en-US"/>
        </w:rPr>
        <w:t>n:</w:t>
      </w:r>
    </w:p>
    <w:p>
      <w:pPr>
        <w:suppressAutoHyphens w:val="0"/>
        <w:autoSpaceDE w:val="0"/>
        <w:autoSpaceDN w:val="0"/>
        <w:adjustRightInd w:val="0"/>
        <w:jc w:val="both"/>
        <w:rPr>
          <w:sz w:val="18"/>
          <w:szCs w:val="22"/>
          <w:lang w:eastAsia="en-US"/>
        </w:rPr>
      </w:pPr>
      <w:r>
        <w:rPr>
          <w:sz w:val="18"/>
          <w:szCs w:val="22"/>
          <w:lang w:eastAsia="en-US"/>
        </w:rPr>
        <w:t>It is obtained with an ensemble of a frequency lexicon and a neural sequence-to-sequence  model, to ensure that frequently observed expansions in the training set are always robustly expanded while maintaining flexibility to model unseen words statistically.</w:t>
      </w:r>
    </w:p>
    <w:p>
      <w:pPr>
        <w:suppressAutoHyphens w:val="0"/>
        <w:autoSpaceDE w:val="0"/>
        <w:autoSpaceDN w:val="0"/>
        <w:adjustRightInd w:val="0"/>
        <w:jc w:val="both"/>
        <w:rPr>
          <w:sz w:val="18"/>
          <w:szCs w:val="22"/>
          <w:lang w:eastAsia="en-US"/>
        </w:rPr>
      </w:pPr>
    </w:p>
    <w:p>
      <w:pPr>
        <w:suppressAutoHyphens w:val="0"/>
        <w:autoSpaceDE w:val="0"/>
        <w:autoSpaceDN w:val="0"/>
        <w:adjustRightInd w:val="0"/>
        <w:jc w:val="both"/>
        <w:rPr>
          <w:sz w:val="18"/>
          <w:szCs w:val="22"/>
          <w:lang w:eastAsia="en-US"/>
        </w:rPr>
      </w:pPr>
      <w:r>
        <w:rPr>
          <w:sz w:val="18"/>
          <w:szCs w:val="22"/>
          <w:lang w:eastAsia="en-US"/>
        </w:rPr>
        <w:t xml:space="preserve"> </w:t>
      </w:r>
      <w:r>
        <w:rPr>
          <w:b/>
          <w:sz w:val="18"/>
          <w:szCs w:val="22"/>
          <w:lang w:eastAsia="en-US"/>
        </w:rPr>
        <w:t>POS and Morphological Feature Tagging</w:t>
      </w:r>
      <w:r>
        <w:rPr>
          <w:sz w:val="18"/>
          <w:szCs w:val="22"/>
          <w:lang w:eastAsia="en-US"/>
        </w:rPr>
        <w:t xml:space="preserve">: </w:t>
      </w:r>
    </w:p>
    <w:p>
      <w:pPr>
        <w:suppressAutoHyphens w:val="0"/>
        <w:autoSpaceDE w:val="0"/>
        <w:autoSpaceDN w:val="0"/>
        <w:adjustRightInd w:val="0"/>
        <w:jc w:val="both"/>
        <w:rPr>
          <w:sz w:val="18"/>
          <w:szCs w:val="22"/>
          <w:lang w:eastAsia="en-US"/>
        </w:rPr>
      </w:pPr>
      <w:r>
        <w:rPr>
          <w:sz w:val="18"/>
          <w:szCs w:val="18"/>
          <w:lang w:eastAsia="en-US"/>
        </w:rPr>
        <w:t xml:space="preserve">Stanza </w:t>
      </w:r>
      <w:r>
        <w:rPr>
          <w:sz w:val="18"/>
          <w:szCs w:val="22"/>
          <w:lang w:eastAsia="en-US"/>
        </w:rPr>
        <w:t>assigns  it  part of speech to every word mentioned in the list, and observes its universal morphological features.</w:t>
      </w:r>
    </w:p>
    <w:p>
      <w:pPr>
        <w:suppressAutoHyphens w:val="0"/>
        <w:autoSpaceDE w:val="0"/>
        <w:autoSpaceDN w:val="0"/>
        <w:adjustRightInd w:val="0"/>
        <w:jc w:val="both"/>
        <w:rPr>
          <w:sz w:val="18"/>
          <w:szCs w:val="22"/>
          <w:lang w:eastAsia="en-US"/>
        </w:rPr>
      </w:pPr>
    </w:p>
    <w:p>
      <w:pPr>
        <w:suppressAutoHyphens w:val="0"/>
        <w:autoSpaceDE w:val="0"/>
        <w:autoSpaceDN w:val="0"/>
        <w:adjustRightInd w:val="0"/>
        <w:jc w:val="both"/>
        <w:rPr>
          <w:color w:val="000000"/>
          <w:sz w:val="18"/>
          <w:szCs w:val="22"/>
          <w:lang w:eastAsia="en-US"/>
        </w:rPr>
      </w:pPr>
      <w:r>
        <w:rPr>
          <w:b/>
          <w:color w:val="000000"/>
          <w:sz w:val="18"/>
          <w:szCs w:val="22"/>
          <w:lang w:eastAsia="en-US"/>
        </w:rPr>
        <w:t>Lemmatization</w:t>
      </w:r>
      <w:r>
        <w:rPr>
          <w:color w:val="000000"/>
          <w:sz w:val="18"/>
          <w:szCs w:val="22"/>
          <w:lang w:eastAsia="en-US"/>
        </w:rPr>
        <w:t xml:space="preserve">: </w:t>
      </w:r>
      <w:r>
        <w:rPr>
          <w:rFonts w:hint="default"/>
          <w:color w:val="000000"/>
          <w:sz w:val="18"/>
          <w:szCs w:val="22"/>
          <w:lang w:val="en-IN" w:eastAsia="en-US"/>
        </w:rPr>
        <w:t>S</w:t>
      </w:r>
      <w:r>
        <w:rPr>
          <w:color w:val="000000"/>
          <w:sz w:val="18"/>
          <w:szCs w:val="18"/>
          <w:lang w:eastAsia="en-US"/>
        </w:rPr>
        <w:t xml:space="preserve">tanza also performs </w:t>
      </w:r>
      <w:r>
        <w:rPr>
          <w:color w:val="000000"/>
          <w:sz w:val="18"/>
          <w:szCs w:val="22"/>
          <w:lang w:eastAsia="en-US"/>
        </w:rPr>
        <w:t>lemmatization on each word in a sentence to get back  its canonical form.</w:t>
      </w:r>
      <w:r>
        <w:rPr>
          <w:rFonts w:hint="default"/>
          <w:color w:val="000000"/>
          <w:sz w:val="18"/>
          <w:szCs w:val="22"/>
          <w:lang w:val="en-IN" w:eastAsia="en-US"/>
        </w:rPr>
        <w:t xml:space="preserve"> </w:t>
      </w:r>
      <w:r>
        <w:rPr>
          <w:color w:val="000000"/>
          <w:sz w:val="18"/>
          <w:szCs w:val="22"/>
          <w:lang w:eastAsia="en-US"/>
        </w:rPr>
        <w:t>Lemmatization is obtained as an</w:t>
      </w:r>
      <w:r>
        <w:rPr>
          <w:rFonts w:hint="default"/>
          <w:color w:val="000000"/>
          <w:sz w:val="18"/>
          <w:szCs w:val="22"/>
          <w:lang w:val="en-IN" w:eastAsia="en-US"/>
        </w:rPr>
        <w:t xml:space="preserve"> </w:t>
      </w:r>
      <w:r>
        <w:rPr>
          <w:color w:val="000000"/>
          <w:sz w:val="18"/>
          <w:szCs w:val="22"/>
          <w:lang w:eastAsia="en-US"/>
        </w:rPr>
        <w:t>ensemble of a dictionary-based lemmatizer and a</w:t>
      </w:r>
      <w:r>
        <w:rPr>
          <w:rFonts w:hint="default"/>
          <w:color w:val="000000"/>
          <w:sz w:val="18"/>
          <w:szCs w:val="22"/>
          <w:lang w:val="en-IN" w:eastAsia="en-US"/>
        </w:rPr>
        <w:t xml:space="preserve"> n</w:t>
      </w:r>
      <w:r>
        <w:rPr>
          <w:color w:val="000000"/>
          <w:sz w:val="18"/>
          <w:szCs w:val="22"/>
          <w:lang w:eastAsia="en-US"/>
        </w:rPr>
        <w:t>eural seq2seq lemmatizer.</w:t>
      </w:r>
    </w:p>
    <w:p>
      <w:pPr>
        <w:suppressAutoHyphens w:val="0"/>
        <w:autoSpaceDE w:val="0"/>
        <w:autoSpaceDN w:val="0"/>
        <w:adjustRightInd w:val="0"/>
        <w:jc w:val="both"/>
        <w:rPr>
          <w:color w:val="000000"/>
          <w:sz w:val="18"/>
          <w:szCs w:val="22"/>
          <w:lang w:eastAsia="en-US"/>
        </w:rPr>
      </w:pPr>
    </w:p>
    <w:p>
      <w:pPr>
        <w:suppressAutoHyphens w:val="0"/>
        <w:autoSpaceDE w:val="0"/>
        <w:autoSpaceDN w:val="0"/>
        <w:adjustRightInd w:val="0"/>
        <w:jc w:val="both"/>
        <w:rPr>
          <w:color w:val="000000"/>
          <w:sz w:val="18"/>
          <w:szCs w:val="22"/>
          <w:lang w:eastAsia="en-US"/>
        </w:rPr>
      </w:pPr>
      <w:r>
        <w:rPr>
          <w:b/>
          <w:color w:val="000000"/>
          <w:sz w:val="18"/>
          <w:szCs w:val="22"/>
          <w:lang w:eastAsia="en-US"/>
        </w:rPr>
        <w:t>Dependency Parsing</w:t>
      </w:r>
      <w:r>
        <w:rPr>
          <w:color w:val="000000"/>
          <w:sz w:val="18"/>
          <w:szCs w:val="22"/>
          <w:lang w:eastAsia="en-US"/>
        </w:rPr>
        <w:t xml:space="preserve">: Here each word in the sentence is assigned a syntactic head as </w:t>
      </w:r>
      <w:r>
        <w:rPr>
          <w:color w:val="000000"/>
          <w:sz w:val="18"/>
          <w:szCs w:val="18"/>
          <w:lang w:eastAsia="en-US"/>
        </w:rPr>
        <w:t xml:space="preserve">Stanza </w:t>
      </w:r>
      <w:r>
        <w:rPr>
          <w:color w:val="000000"/>
          <w:sz w:val="18"/>
          <w:szCs w:val="22"/>
          <w:lang w:eastAsia="en-US"/>
        </w:rPr>
        <w:t>parses every sentence of its syntactic structure.</w:t>
      </w:r>
    </w:p>
    <w:p>
      <w:pPr>
        <w:suppressAutoHyphens w:val="0"/>
        <w:autoSpaceDE w:val="0"/>
        <w:autoSpaceDN w:val="0"/>
        <w:adjustRightInd w:val="0"/>
        <w:jc w:val="both"/>
        <w:rPr>
          <w:color w:val="000000"/>
          <w:sz w:val="18"/>
          <w:szCs w:val="22"/>
          <w:lang w:eastAsia="en-US"/>
        </w:rPr>
      </w:pPr>
    </w:p>
    <w:p>
      <w:pPr>
        <w:suppressAutoHyphens w:val="0"/>
        <w:autoSpaceDE w:val="0"/>
        <w:autoSpaceDN w:val="0"/>
        <w:adjustRightInd w:val="0"/>
        <w:jc w:val="both"/>
        <w:rPr>
          <w:color w:val="000000"/>
          <w:sz w:val="18"/>
          <w:szCs w:val="22"/>
          <w:lang w:eastAsia="en-US"/>
        </w:rPr>
      </w:pPr>
      <w:r>
        <w:rPr>
          <w:b/>
          <w:color w:val="000000"/>
          <w:sz w:val="18"/>
          <w:szCs w:val="22"/>
          <w:lang w:eastAsia="en-US"/>
        </w:rPr>
        <w:t>Named Entity Recognition (NER)</w:t>
      </w:r>
      <w:r>
        <w:rPr>
          <w:color w:val="000000"/>
          <w:sz w:val="18"/>
          <w:szCs w:val="22"/>
          <w:lang w:eastAsia="en-US"/>
        </w:rPr>
        <w:t xml:space="preserve">: </w:t>
      </w:r>
    </w:p>
    <w:p>
      <w:pPr>
        <w:suppressAutoHyphens w:val="0"/>
        <w:autoSpaceDE w:val="0"/>
        <w:autoSpaceDN w:val="0"/>
        <w:adjustRightInd w:val="0"/>
        <w:jc w:val="both"/>
        <w:rPr>
          <w:color w:val="000000"/>
          <w:sz w:val="18"/>
          <w:szCs w:val="22"/>
          <w:lang w:eastAsia="en-US"/>
        </w:rPr>
      </w:pPr>
      <w:r>
        <w:rPr>
          <w:color w:val="000000"/>
          <w:sz w:val="18"/>
          <w:szCs w:val="22"/>
          <w:lang w:eastAsia="en-US"/>
        </w:rPr>
        <w:t>Stanza also recognizes named entities in the given input in order to generate the required text summary .</w:t>
      </w:r>
    </w:p>
    <w:p>
      <w:pPr>
        <w:suppressAutoHyphens w:val="0"/>
        <w:autoSpaceDE w:val="0"/>
        <w:autoSpaceDN w:val="0"/>
        <w:adjustRightInd w:val="0"/>
        <w:jc w:val="both"/>
        <w:rPr>
          <w:b/>
          <w:sz w:val="18"/>
          <w:szCs w:val="22"/>
          <w:lang w:eastAsia="en-US"/>
        </w:rPr>
      </w:pPr>
    </w:p>
    <w:p>
      <w:pPr>
        <w:suppressAutoHyphens w:val="0"/>
        <w:autoSpaceDE w:val="0"/>
        <w:autoSpaceDN w:val="0"/>
        <w:adjustRightInd w:val="0"/>
        <w:jc w:val="both"/>
        <w:rPr>
          <w:b/>
          <w:sz w:val="18"/>
          <w:szCs w:val="22"/>
          <w:lang w:eastAsia="en-US"/>
        </w:rPr>
      </w:pPr>
      <w:r>
        <w:rPr>
          <w:b/>
          <w:sz w:val="18"/>
          <w:szCs w:val="22"/>
          <w:lang w:eastAsia="en-US"/>
        </w:rPr>
        <w:t>4.2 CoreNLP Client:</w:t>
      </w:r>
    </w:p>
    <w:p>
      <w:pPr>
        <w:suppressAutoHyphens w:val="0"/>
        <w:autoSpaceDE w:val="0"/>
        <w:autoSpaceDN w:val="0"/>
        <w:adjustRightInd w:val="0"/>
        <w:jc w:val="both"/>
        <w:rPr>
          <w:sz w:val="18"/>
          <w:szCs w:val="22"/>
          <w:lang w:eastAsia="en-US"/>
        </w:rPr>
      </w:pPr>
      <w:r>
        <w:rPr>
          <w:sz w:val="18"/>
          <w:szCs w:val="22"/>
          <w:lang w:eastAsia="en-US"/>
        </w:rPr>
        <w:t>Stanford’s Java CoreNLP tookit provides a  set of NLP tools  but the drawback is that these tools are not smoothly accessible from python programming language , which is the majority choice of data scientists. But by applying certain methods we can it flexible for python use too.</w:t>
      </w:r>
    </w:p>
    <w:p>
      <w:pPr>
        <w:suppressAutoHyphens w:val="0"/>
        <w:autoSpaceDE w:val="0"/>
        <w:autoSpaceDN w:val="0"/>
        <w:adjustRightInd w:val="0"/>
        <w:jc w:val="both"/>
        <w:rPr>
          <w:color w:val="000000"/>
          <w:sz w:val="18"/>
          <w:szCs w:val="22"/>
          <w:lang w:eastAsia="en-US"/>
        </w:rPr>
      </w:pPr>
    </w:p>
    <w:p>
      <w:pPr>
        <w:numPr>
          <w:ilvl w:val="0"/>
          <w:numId w:val="8"/>
        </w:numPr>
        <w:suppressAutoHyphens w:val="0"/>
        <w:autoSpaceDE w:val="0"/>
        <w:autoSpaceDN w:val="0"/>
        <w:adjustRightInd w:val="0"/>
        <w:spacing w:after="201" w:afterLines="33" w:afterAutospacing="0"/>
        <w:ind w:left="425" w:leftChars="0" w:hanging="425" w:firstLineChars="0"/>
        <w:jc w:val="both"/>
        <w:rPr>
          <w:rFonts w:hint="default"/>
          <w:b/>
          <w:color w:val="000000"/>
          <w:sz w:val="18"/>
          <w:szCs w:val="22"/>
          <w:lang w:val="en-IN" w:eastAsia="en-US"/>
        </w:rPr>
      </w:pPr>
      <w:r>
        <w:rPr>
          <w:rFonts w:hint="default"/>
          <w:b/>
          <w:color w:val="000000"/>
          <w:sz w:val="18"/>
          <w:szCs w:val="22"/>
          <w:lang w:val="en-IN" w:eastAsia="en-US"/>
        </w:rPr>
        <w:t>SPACY</w:t>
      </w:r>
    </w:p>
    <w:p>
      <w:pPr>
        <w:suppressAutoHyphens w:val="0"/>
        <w:autoSpaceDE w:val="0"/>
        <w:autoSpaceDN w:val="0"/>
        <w:adjustRightInd w:val="0"/>
        <w:spacing w:beforeAutospacing="0"/>
        <w:jc w:val="both"/>
        <w:rPr>
          <w:rFonts w:hint="default" w:ascii="Times New Roman" w:hAnsi="Times New Roman" w:cs="Times New Roman"/>
          <w:color w:val="222222"/>
          <w:sz w:val="18"/>
          <w:shd w:val="clear" w:color="auto" w:fill="FFFFFF"/>
        </w:rPr>
      </w:pPr>
      <w:r>
        <w:rPr>
          <w:rFonts w:hint="default" w:ascii="Times New Roman" w:hAnsi="Times New Roman" w:cs="Times New Roman"/>
          <w:color w:val="000000"/>
          <w:sz w:val="18"/>
          <w:szCs w:val="22"/>
          <w:lang w:eastAsia="en-US"/>
        </w:rPr>
        <w:t>Spacy is used for advanced natural language processing and is also   open source so anyone  can use it with in just few clicks.</w:t>
      </w:r>
      <w:r>
        <w:rPr>
          <w:rFonts w:hint="default" w:ascii="Times New Roman" w:hAnsi="Times New Roman" w:cs="Times New Roman"/>
          <w:color w:val="222222"/>
          <w:sz w:val="18"/>
          <w:shd w:val="clear" w:color="auto" w:fill="FFFFFF"/>
        </w:rPr>
        <w:t xml:space="preserve"> Spacy perform excellent for named entity recognition As time passes developers made spacy to train on more than one language especially in version 2.0 and after.</w:t>
      </w:r>
    </w:p>
    <w:p>
      <w:pPr>
        <w:suppressAutoHyphens w:val="0"/>
        <w:autoSpaceDE w:val="0"/>
        <w:autoSpaceDN w:val="0"/>
        <w:adjustRightInd w:val="0"/>
        <w:jc w:val="both"/>
        <w:rPr>
          <w:rFonts w:hint="default" w:ascii="Times New Roman" w:hAnsi="Times New Roman" w:cs="Times New Roman"/>
          <w:color w:val="222222"/>
          <w:sz w:val="18"/>
          <w:shd w:val="clear" w:color="auto" w:fill="FFFFFF"/>
        </w:rPr>
      </w:pPr>
    </w:p>
    <w:p>
      <w:pPr>
        <w:suppressAutoHyphens w:val="0"/>
        <w:autoSpaceDE w:val="0"/>
        <w:autoSpaceDN w:val="0"/>
        <w:adjustRightInd w:val="0"/>
        <w:jc w:val="both"/>
        <w:rPr>
          <w:rFonts w:hint="default" w:ascii="Times New Roman" w:hAnsi="Times New Roman" w:cs="Times New Roman"/>
          <w:b/>
          <w:bCs/>
          <w:color w:val="222222"/>
          <w:sz w:val="18"/>
          <w:shd w:val="clear" w:color="auto" w:fill="FFFFFF"/>
          <w:lang w:val="en-IN"/>
        </w:rPr>
      </w:pPr>
      <w:r>
        <w:rPr>
          <w:rFonts w:hint="default" w:ascii="Times New Roman" w:hAnsi="Times New Roman" w:cs="Times New Roman"/>
          <w:b/>
          <w:bCs/>
          <w:color w:val="222222"/>
          <w:sz w:val="18"/>
          <w:shd w:val="clear" w:color="auto" w:fill="FFFFFF"/>
        </w:rPr>
        <w:t xml:space="preserve">5.1 </w:t>
      </w:r>
      <w:r>
        <w:rPr>
          <w:rFonts w:hint="default" w:ascii="Times New Roman" w:hAnsi="Times New Roman" w:cs="Times New Roman"/>
          <w:b/>
          <w:bCs/>
          <w:color w:val="222222"/>
          <w:sz w:val="18"/>
          <w:shd w:val="clear" w:color="auto" w:fill="FFFFFF"/>
          <w:lang w:val="en-IN"/>
        </w:rPr>
        <w:t>Implementation of Spacy:</w:t>
      </w:r>
    </w:p>
    <w:p>
      <w:pPr>
        <w:suppressAutoHyphens w:val="0"/>
        <w:autoSpaceDE w:val="0"/>
        <w:autoSpaceDN w:val="0"/>
        <w:adjustRightInd w:val="0"/>
        <w:jc w:val="both"/>
        <w:rPr>
          <w:rFonts w:ascii="Arial" w:hAnsi="Arial" w:cs="Arial"/>
          <w:b/>
          <w:color w:val="222222"/>
          <w:sz w:val="18"/>
          <w:shd w:val="clear" w:color="auto" w:fill="FFFFFF"/>
        </w:rPr>
      </w:pPr>
    </w:p>
    <w:p>
      <w:pPr>
        <w:suppressAutoHyphens w:val="0"/>
        <w:autoSpaceDE w:val="0"/>
        <w:autoSpaceDN w:val="0"/>
        <w:adjustRightInd w:val="0"/>
        <w:jc w:val="both"/>
        <w:rPr>
          <w:rFonts w:ascii="Arial" w:hAnsi="Arial" w:cs="Arial"/>
          <w:b/>
          <w:color w:val="222222"/>
          <w:sz w:val="18"/>
          <w:shd w:val="clear" w:color="auto" w:fill="FFFFFF"/>
        </w:rPr>
      </w:pPr>
      <w:r>
        <w:rPr>
          <w:rFonts w:hint="default" w:ascii="Times New Roman" w:hAnsi="Times New Roman" w:cs="Times New Roman"/>
          <w:b w:val="0"/>
          <w:bCs/>
          <w:color w:val="222222"/>
          <w:sz w:val="18"/>
          <w:shd w:val="clear" w:color="auto" w:fill="FFFFFF"/>
        </w:rPr>
        <w:t>Its implementation phrase in python programming language consists of following mentioned points.</w:t>
      </w:r>
    </w:p>
    <w:p>
      <w:pPr>
        <w:numPr>
          <w:ilvl w:val="0"/>
          <w:numId w:val="12"/>
        </w:numPr>
        <w:suppressAutoHyphens w:val="0"/>
        <w:autoSpaceDE w:val="0"/>
        <w:autoSpaceDN w:val="0"/>
        <w:adjustRightInd w:val="0"/>
        <w:ind w:left="425" w:leftChars="0" w:hanging="425" w:firstLineChars="0"/>
        <w:jc w:val="both"/>
        <w:rPr>
          <w:color w:val="000000"/>
          <w:sz w:val="18"/>
          <w:szCs w:val="22"/>
          <w:lang w:eastAsia="en-US"/>
        </w:rPr>
      </w:pPr>
      <w:r>
        <w:rPr>
          <w:color w:val="000000"/>
          <w:sz w:val="18"/>
          <w:szCs w:val="22"/>
          <w:lang w:eastAsia="en-US"/>
        </w:rPr>
        <w:t>Import libraries like (numpy, pandas, spacy, sklearn, string)</w:t>
      </w:r>
      <w:r>
        <w:rPr>
          <w:rFonts w:hint="default"/>
          <w:color w:val="000000"/>
          <w:sz w:val="18"/>
          <w:szCs w:val="22"/>
          <w:lang w:val="en-IN" w:eastAsia="en-US"/>
        </w:rPr>
        <w:t>,</w:t>
      </w:r>
    </w:p>
    <w:p>
      <w:pPr>
        <w:numPr>
          <w:ilvl w:val="0"/>
          <w:numId w:val="12"/>
        </w:numPr>
        <w:suppressAutoHyphens w:val="0"/>
        <w:autoSpaceDE w:val="0"/>
        <w:autoSpaceDN w:val="0"/>
        <w:adjustRightInd w:val="0"/>
        <w:ind w:left="425" w:leftChars="0" w:hanging="425" w:firstLineChars="0"/>
        <w:jc w:val="both"/>
        <w:rPr>
          <w:color w:val="000000"/>
          <w:sz w:val="18"/>
          <w:szCs w:val="22"/>
          <w:lang w:eastAsia="en-US"/>
        </w:rPr>
      </w:pPr>
      <w:r>
        <w:rPr>
          <w:color w:val="000000"/>
          <w:sz w:val="18"/>
          <w:szCs w:val="22"/>
          <w:lang w:eastAsia="en-US"/>
        </w:rPr>
        <w:t>Providing input document</w:t>
      </w:r>
      <w:r>
        <w:rPr>
          <w:rFonts w:hint="default"/>
          <w:color w:val="000000"/>
          <w:sz w:val="18"/>
          <w:szCs w:val="22"/>
          <w:lang w:val="en-IN" w:eastAsia="en-US"/>
        </w:rPr>
        <w:t>,</w:t>
      </w:r>
    </w:p>
    <w:p>
      <w:pPr>
        <w:numPr>
          <w:ilvl w:val="0"/>
          <w:numId w:val="12"/>
        </w:numPr>
        <w:suppressAutoHyphens w:val="0"/>
        <w:autoSpaceDE w:val="0"/>
        <w:autoSpaceDN w:val="0"/>
        <w:adjustRightInd w:val="0"/>
        <w:ind w:left="425" w:leftChars="0" w:hanging="425" w:firstLineChars="0"/>
        <w:jc w:val="both"/>
        <w:rPr>
          <w:color w:val="000000"/>
          <w:sz w:val="18"/>
          <w:szCs w:val="22"/>
          <w:lang w:eastAsia="en-US"/>
        </w:rPr>
      </w:pPr>
      <w:r>
        <w:rPr>
          <w:color w:val="000000"/>
          <w:sz w:val="18"/>
          <w:szCs w:val="22"/>
          <w:lang w:eastAsia="en-US"/>
        </w:rPr>
        <w:t>Defining boundaries and performing segmentation</w:t>
      </w:r>
      <w:r>
        <w:rPr>
          <w:rFonts w:hint="default"/>
          <w:color w:val="000000"/>
          <w:sz w:val="18"/>
          <w:szCs w:val="22"/>
          <w:lang w:val="en-IN" w:eastAsia="en-US"/>
        </w:rPr>
        <w:t>,</w:t>
      </w:r>
    </w:p>
    <w:p>
      <w:pPr>
        <w:numPr>
          <w:ilvl w:val="0"/>
          <w:numId w:val="12"/>
        </w:numPr>
        <w:suppressAutoHyphens w:val="0"/>
        <w:autoSpaceDE w:val="0"/>
        <w:autoSpaceDN w:val="0"/>
        <w:adjustRightInd w:val="0"/>
        <w:ind w:left="425" w:leftChars="0" w:hanging="425" w:firstLineChars="0"/>
        <w:jc w:val="both"/>
        <w:rPr>
          <w:color w:val="000000"/>
          <w:sz w:val="18"/>
          <w:szCs w:val="22"/>
          <w:lang w:eastAsia="en-US"/>
        </w:rPr>
      </w:pPr>
      <w:r>
        <w:rPr>
          <w:color w:val="000000"/>
          <w:sz w:val="18"/>
          <w:szCs w:val="22"/>
          <w:lang w:eastAsia="en-US"/>
        </w:rPr>
        <w:t>Performing Tokenizatio</w:t>
      </w:r>
      <w:r>
        <w:rPr>
          <w:rFonts w:hint="default"/>
          <w:color w:val="000000"/>
          <w:sz w:val="18"/>
          <w:szCs w:val="22"/>
          <w:lang w:val="en-IN" w:eastAsia="en-US"/>
        </w:rPr>
        <w:t>n,</w:t>
      </w:r>
    </w:p>
    <w:p>
      <w:pPr>
        <w:numPr>
          <w:ilvl w:val="0"/>
          <w:numId w:val="12"/>
        </w:numPr>
        <w:suppressAutoHyphens w:val="0"/>
        <w:autoSpaceDE w:val="0"/>
        <w:autoSpaceDN w:val="0"/>
        <w:adjustRightInd w:val="0"/>
        <w:ind w:left="425" w:leftChars="0" w:hanging="425" w:firstLineChars="0"/>
        <w:jc w:val="both"/>
        <w:rPr>
          <w:color w:val="000000"/>
          <w:sz w:val="18"/>
          <w:szCs w:val="22"/>
          <w:lang w:eastAsia="en-US"/>
        </w:rPr>
      </w:pPr>
      <w:r>
        <w:rPr>
          <w:color w:val="000000"/>
          <w:sz w:val="18"/>
          <w:szCs w:val="22"/>
          <w:lang w:eastAsia="en-US"/>
        </w:rPr>
        <w:t>Performing TF-IDF functionality</w:t>
      </w:r>
      <w:r>
        <w:rPr>
          <w:rFonts w:hint="default"/>
          <w:color w:val="000000"/>
          <w:sz w:val="18"/>
          <w:szCs w:val="22"/>
          <w:lang w:val="en-IN" w:eastAsia="en-US"/>
        </w:rPr>
        <w:t>,</w:t>
      </w:r>
    </w:p>
    <w:p>
      <w:pPr>
        <w:numPr>
          <w:ilvl w:val="0"/>
          <w:numId w:val="12"/>
        </w:numPr>
        <w:suppressAutoHyphens w:val="0"/>
        <w:autoSpaceDE w:val="0"/>
        <w:autoSpaceDN w:val="0"/>
        <w:adjustRightInd w:val="0"/>
        <w:ind w:left="425" w:leftChars="0" w:hanging="425" w:firstLineChars="0"/>
        <w:jc w:val="both"/>
        <w:rPr>
          <w:color w:val="000000"/>
          <w:sz w:val="18"/>
          <w:szCs w:val="22"/>
          <w:lang w:eastAsia="en-US"/>
        </w:rPr>
      </w:pPr>
      <w:r>
        <w:rPr>
          <w:color w:val="000000"/>
          <w:sz w:val="18"/>
          <w:szCs w:val="22"/>
          <w:lang w:eastAsia="en-US"/>
        </w:rPr>
        <w:t>Analyzing top sentences</w:t>
      </w:r>
      <w:r>
        <w:rPr>
          <w:rFonts w:hint="default"/>
          <w:color w:val="000000"/>
          <w:sz w:val="18"/>
          <w:szCs w:val="22"/>
          <w:lang w:val="en-IN" w:eastAsia="en-US"/>
        </w:rPr>
        <w:t>,</w:t>
      </w:r>
    </w:p>
    <w:p>
      <w:pPr>
        <w:numPr>
          <w:ilvl w:val="0"/>
          <w:numId w:val="12"/>
        </w:numPr>
        <w:suppressAutoHyphens w:val="0"/>
        <w:autoSpaceDE w:val="0"/>
        <w:autoSpaceDN w:val="0"/>
        <w:adjustRightInd w:val="0"/>
        <w:ind w:left="425" w:leftChars="0" w:hanging="425" w:firstLineChars="0"/>
        <w:jc w:val="both"/>
        <w:rPr>
          <w:color w:val="000000"/>
          <w:sz w:val="18"/>
          <w:szCs w:val="22"/>
          <w:lang w:eastAsia="en-US"/>
        </w:rPr>
      </w:pPr>
      <w:r>
        <w:rPr>
          <w:color w:val="000000"/>
          <w:sz w:val="18"/>
          <w:szCs w:val="22"/>
          <w:lang w:eastAsia="en-US"/>
        </w:rPr>
        <w:t>Generating final summary.</w:t>
      </w:r>
    </w:p>
    <w:p>
      <w:pPr>
        <w:suppressAutoHyphens w:val="0"/>
        <w:autoSpaceDE w:val="0"/>
        <w:autoSpaceDN w:val="0"/>
        <w:adjustRightInd w:val="0"/>
        <w:ind w:left="720"/>
        <w:jc w:val="both"/>
        <w:rPr>
          <w:color w:val="000000"/>
          <w:sz w:val="18"/>
          <w:szCs w:val="22"/>
          <w:lang w:eastAsia="en-US"/>
        </w:rPr>
      </w:pPr>
    </w:p>
    <w:p>
      <w:pPr>
        <w:numPr>
          <w:ilvl w:val="0"/>
          <w:numId w:val="8"/>
        </w:numPr>
        <w:suppressAutoHyphens w:val="0"/>
        <w:autoSpaceDE w:val="0"/>
        <w:autoSpaceDN w:val="0"/>
        <w:adjustRightInd w:val="0"/>
        <w:spacing w:after="201" w:afterLines="33" w:afterAutospacing="0"/>
        <w:ind w:left="425" w:leftChars="0" w:hanging="425" w:firstLineChars="0"/>
        <w:jc w:val="both"/>
        <w:rPr>
          <w:b/>
          <w:color w:val="000000"/>
          <w:sz w:val="18"/>
          <w:szCs w:val="22"/>
          <w:lang w:eastAsia="en-US"/>
        </w:rPr>
      </w:pPr>
      <w:r>
        <w:rPr>
          <w:b/>
          <w:bCs/>
          <w:color w:val="000000"/>
          <w:sz w:val="18"/>
          <w:szCs w:val="22"/>
          <w:lang w:eastAsia="en-US"/>
        </w:rPr>
        <w:t xml:space="preserve">PERFORMING COMPARISION </w:t>
      </w:r>
    </w:p>
    <w:p>
      <w:pPr>
        <w:suppressAutoHyphens w:val="0"/>
        <w:autoSpaceDE w:val="0"/>
        <w:autoSpaceDN w:val="0"/>
        <w:adjustRightInd w:val="0"/>
        <w:spacing w:beforeAutospacing="0"/>
        <w:jc w:val="both"/>
        <w:rPr>
          <w:color w:val="000000"/>
          <w:sz w:val="18"/>
          <w:szCs w:val="22"/>
          <w:lang w:eastAsia="en-US"/>
        </w:rPr>
      </w:pPr>
      <w:r>
        <w:rPr>
          <w:color w:val="000000"/>
          <w:sz w:val="18"/>
          <w:szCs w:val="22"/>
          <w:lang w:eastAsia="en-US"/>
        </w:rPr>
        <w:t>In this phase we are going to perform comparison of pre-processing time of both the tools, for this we considered 1</w:t>
      </w:r>
      <w:r>
        <w:rPr>
          <w:rFonts w:hint="default"/>
          <w:color w:val="000000"/>
          <w:sz w:val="18"/>
          <w:szCs w:val="22"/>
          <w:lang w:val="en-IN" w:eastAsia="en-US"/>
        </w:rPr>
        <w:t xml:space="preserve">0 </w:t>
      </w:r>
      <w:r>
        <w:rPr>
          <w:color w:val="000000"/>
          <w:sz w:val="18"/>
          <w:szCs w:val="22"/>
          <w:lang w:eastAsia="en-US"/>
        </w:rPr>
        <w:t xml:space="preserve">different </w:t>
      </w:r>
      <w:r>
        <w:rPr>
          <w:rFonts w:hint="default"/>
          <w:color w:val="000000"/>
          <w:sz w:val="18"/>
          <w:szCs w:val="22"/>
          <w:lang w:val="en-IN" w:eastAsia="en-US"/>
        </w:rPr>
        <w:t>H</w:t>
      </w:r>
      <w:r>
        <w:rPr>
          <w:color w:val="000000"/>
          <w:sz w:val="18"/>
          <w:szCs w:val="22"/>
          <w:lang w:eastAsia="en-US"/>
        </w:rPr>
        <w:t>indi Text Document</w:t>
      </w:r>
      <w:r>
        <w:rPr>
          <w:rFonts w:hint="default"/>
          <w:color w:val="000000"/>
          <w:sz w:val="18"/>
          <w:szCs w:val="22"/>
          <w:lang w:val="en-IN" w:eastAsia="en-US"/>
        </w:rPr>
        <w:t>s of size</w:t>
      </w:r>
      <w:r>
        <w:rPr>
          <w:color w:val="000000"/>
          <w:sz w:val="18"/>
          <w:szCs w:val="22"/>
          <w:lang w:eastAsia="en-US"/>
        </w:rPr>
        <w:t xml:space="preserve"> starting from 10,000 to 1,00,000 </w:t>
      </w:r>
      <w:r>
        <w:rPr>
          <w:rFonts w:hint="default"/>
          <w:color w:val="000000"/>
          <w:sz w:val="18"/>
          <w:szCs w:val="22"/>
          <w:lang w:val="en-IN" w:eastAsia="en-US"/>
        </w:rPr>
        <w:t>words. S</w:t>
      </w:r>
      <w:r>
        <w:rPr>
          <w:color w:val="000000"/>
          <w:sz w:val="18"/>
          <w:szCs w:val="22"/>
          <w:lang w:eastAsia="en-US"/>
        </w:rPr>
        <w:t>o, in this way we have 10 different observations and is quit sufficient to test whose pre-processing time is fast</w:t>
      </w:r>
      <w:r>
        <w:rPr>
          <w:rFonts w:hint="default"/>
          <w:color w:val="000000"/>
          <w:sz w:val="18"/>
          <w:szCs w:val="22"/>
          <w:lang w:val="en-IN" w:eastAsia="en-US"/>
        </w:rPr>
        <w:t>.</w:t>
      </w:r>
    </w:p>
    <w:p>
      <w:pPr>
        <w:suppressAutoHyphens w:val="0"/>
        <w:autoSpaceDE w:val="0"/>
        <w:autoSpaceDN w:val="0"/>
        <w:adjustRightInd w:val="0"/>
        <w:jc w:val="both"/>
        <w:rPr>
          <w:color w:val="000000"/>
          <w:sz w:val="18"/>
          <w:szCs w:val="22"/>
          <w:lang w:eastAsia="en-US"/>
        </w:rPr>
      </w:pPr>
    </w:p>
    <w:p>
      <w:pPr>
        <w:suppressAutoHyphens w:val="0"/>
        <w:autoSpaceDE w:val="0"/>
        <w:autoSpaceDN w:val="0"/>
        <w:adjustRightInd w:val="0"/>
        <w:jc w:val="both"/>
        <w:rPr>
          <w:color w:val="000000"/>
          <w:sz w:val="18"/>
          <w:szCs w:val="22"/>
          <w:lang w:eastAsia="en-US"/>
        </w:rPr>
      </w:pPr>
      <w:r>
        <w:rPr>
          <w:color w:val="000000"/>
          <w:sz w:val="18"/>
          <w:szCs w:val="22"/>
          <w:lang w:eastAsia="en-US"/>
        </w:rPr>
        <w:t>The processing of comparison involves, firstly import the respected dataset into the program</w:t>
      </w:r>
      <w:r>
        <w:rPr>
          <w:rFonts w:hint="default"/>
          <w:color w:val="000000"/>
          <w:sz w:val="18"/>
          <w:szCs w:val="22"/>
          <w:lang w:val="en-IN" w:eastAsia="en-US"/>
        </w:rPr>
        <w:t>,</w:t>
      </w:r>
      <w:r>
        <w:rPr>
          <w:color w:val="000000"/>
          <w:sz w:val="18"/>
          <w:szCs w:val="22"/>
          <w:lang w:eastAsia="en-US"/>
        </w:rPr>
        <w:t xml:space="preserve"> </w:t>
      </w:r>
      <w:r>
        <w:rPr>
          <w:rFonts w:hint="default"/>
          <w:color w:val="000000"/>
          <w:sz w:val="18"/>
          <w:szCs w:val="22"/>
          <w:lang w:val="en-IN" w:eastAsia="en-US"/>
        </w:rPr>
        <w:t>then for</w:t>
      </w:r>
      <w:r>
        <w:rPr>
          <w:color w:val="000000"/>
          <w:sz w:val="18"/>
          <w:szCs w:val="22"/>
          <w:lang w:eastAsia="en-US"/>
        </w:rPr>
        <w:t xml:space="preserve"> computing pre-processing time</w:t>
      </w:r>
      <w:r>
        <w:rPr>
          <w:rFonts w:hint="default"/>
          <w:color w:val="000000"/>
          <w:sz w:val="18"/>
          <w:szCs w:val="22"/>
          <w:lang w:val="en-IN" w:eastAsia="en-US"/>
        </w:rPr>
        <w:t xml:space="preserve"> </w:t>
      </w:r>
      <w:r>
        <w:rPr>
          <w:color w:val="000000"/>
          <w:sz w:val="18"/>
          <w:szCs w:val="22"/>
          <w:lang w:eastAsia="en-US"/>
        </w:rPr>
        <w:t xml:space="preserve">we </w:t>
      </w:r>
      <w:r>
        <w:rPr>
          <w:rFonts w:hint="default"/>
          <w:color w:val="000000"/>
          <w:sz w:val="18"/>
          <w:szCs w:val="22"/>
          <w:lang w:val="en-IN" w:eastAsia="en-US"/>
        </w:rPr>
        <w:t>imported</w:t>
      </w:r>
      <w:r>
        <w:rPr>
          <w:color w:val="000000"/>
          <w:sz w:val="18"/>
          <w:szCs w:val="22"/>
          <w:lang w:eastAsia="en-US"/>
        </w:rPr>
        <w:t xml:space="preserve"> time python library. We implemented this function at starting and end of pre</w:t>
      </w:r>
      <w:r>
        <w:rPr>
          <w:rFonts w:hint="default"/>
          <w:color w:val="000000"/>
          <w:sz w:val="18"/>
          <w:szCs w:val="22"/>
          <w:lang w:val="en-IN" w:eastAsia="en-US"/>
        </w:rPr>
        <w:t>-</w:t>
      </w:r>
      <w:r>
        <w:rPr>
          <w:color w:val="000000"/>
          <w:sz w:val="18"/>
          <w:szCs w:val="22"/>
          <w:lang w:eastAsia="en-US"/>
        </w:rPr>
        <w:t>processing step in order to compute the pre-processing time.</w:t>
      </w:r>
    </w:p>
    <w:p>
      <w:pPr>
        <w:suppressAutoHyphens w:val="0"/>
        <w:autoSpaceDE w:val="0"/>
        <w:autoSpaceDN w:val="0"/>
        <w:adjustRightInd w:val="0"/>
        <w:jc w:val="both"/>
        <w:rPr>
          <w:color w:val="000000"/>
          <w:sz w:val="18"/>
          <w:szCs w:val="22"/>
          <w:lang w:eastAsia="en-US"/>
        </w:rPr>
      </w:pPr>
      <w:r>
        <w:rPr>
          <w:color w:val="000000"/>
          <w:sz w:val="18"/>
          <w:szCs w:val="22"/>
          <w:lang w:eastAsia="en-US"/>
        </w:rPr>
        <w:t xml:space="preserve">After that </w:t>
      </w:r>
      <w:r>
        <w:rPr>
          <w:rFonts w:hint="default"/>
          <w:color w:val="000000"/>
          <w:sz w:val="18"/>
          <w:szCs w:val="22"/>
          <w:lang w:val="en-IN" w:eastAsia="en-US"/>
        </w:rPr>
        <w:t>s</w:t>
      </w:r>
      <w:r>
        <w:rPr>
          <w:color w:val="000000"/>
          <w:sz w:val="18"/>
          <w:szCs w:val="22"/>
          <w:lang w:eastAsia="en-US"/>
        </w:rPr>
        <w:t>eparate reading</w:t>
      </w:r>
      <w:r>
        <w:rPr>
          <w:rFonts w:hint="default"/>
          <w:color w:val="000000"/>
          <w:sz w:val="18"/>
          <w:szCs w:val="22"/>
          <w:lang w:val="en-IN" w:eastAsia="en-US"/>
        </w:rPr>
        <w:t>s</w:t>
      </w:r>
      <w:r>
        <w:rPr>
          <w:color w:val="000000"/>
          <w:sz w:val="18"/>
          <w:szCs w:val="22"/>
          <w:lang w:eastAsia="en-US"/>
        </w:rPr>
        <w:t xml:space="preserve"> of the text is </w:t>
      </w:r>
      <w:r>
        <w:rPr>
          <w:rFonts w:hint="default"/>
          <w:color w:val="000000"/>
          <w:sz w:val="18"/>
          <w:szCs w:val="22"/>
          <w:lang w:val="en-IN" w:eastAsia="en-US"/>
        </w:rPr>
        <w:t>taken</w:t>
      </w:r>
      <w:r>
        <w:rPr>
          <w:color w:val="000000"/>
          <w:sz w:val="18"/>
          <w:szCs w:val="22"/>
          <w:lang w:eastAsia="en-US"/>
        </w:rPr>
        <w:t xml:space="preserve"> </w:t>
      </w:r>
      <w:r>
        <w:rPr>
          <w:rFonts w:hint="default"/>
          <w:color w:val="000000"/>
          <w:sz w:val="18"/>
          <w:szCs w:val="22"/>
          <w:lang w:val="en-IN" w:eastAsia="en-US"/>
        </w:rPr>
        <w:t>for</w:t>
      </w:r>
      <w:r>
        <w:rPr>
          <w:color w:val="000000"/>
          <w:sz w:val="18"/>
          <w:szCs w:val="22"/>
          <w:lang w:eastAsia="en-US"/>
        </w:rPr>
        <w:t xml:space="preserve"> both the tools starting from ten thousand to one lakh</w:t>
      </w:r>
      <w:r>
        <w:rPr>
          <w:rFonts w:hint="default"/>
          <w:color w:val="000000"/>
          <w:sz w:val="18"/>
          <w:szCs w:val="22"/>
          <w:lang w:val="en-IN" w:eastAsia="en-US"/>
        </w:rPr>
        <w:t xml:space="preserve"> word length</w:t>
      </w:r>
      <w:r>
        <w:rPr>
          <w:color w:val="000000"/>
          <w:sz w:val="18"/>
          <w:szCs w:val="22"/>
          <w:lang w:eastAsia="en-US"/>
        </w:rPr>
        <w:t xml:space="preserve">. The pre-processing time is analyzed in unite of seconds </w:t>
      </w:r>
      <w:r>
        <w:rPr>
          <w:rFonts w:hint="default"/>
          <w:color w:val="000000"/>
          <w:sz w:val="18"/>
          <w:szCs w:val="22"/>
          <w:lang w:val="en-IN" w:eastAsia="en-US"/>
        </w:rPr>
        <w:t>i.e.</w:t>
      </w:r>
      <w:r>
        <w:rPr>
          <w:color w:val="000000"/>
          <w:sz w:val="18"/>
          <w:szCs w:val="22"/>
          <w:lang w:eastAsia="en-US"/>
        </w:rPr>
        <w:t xml:space="preserve"> the time required in</w:t>
      </w:r>
      <w:r>
        <w:rPr>
          <w:rFonts w:hint="default"/>
          <w:color w:val="000000"/>
          <w:sz w:val="18"/>
          <w:szCs w:val="22"/>
          <w:lang w:val="en-IN" w:eastAsia="en-US"/>
        </w:rPr>
        <w:t xml:space="preserve"> the</w:t>
      </w:r>
      <w:r>
        <w:rPr>
          <w:color w:val="000000"/>
          <w:sz w:val="18"/>
          <w:szCs w:val="22"/>
          <w:lang w:eastAsia="en-US"/>
        </w:rPr>
        <w:t xml:space="preserve"> execution of </w:t>
      </w:r>
      <w:r>
        <w:rPr>
          <w:rFonts w:hint="default"/>
          <w:color w:val="000000"/>
          <w:sz w:val="18"/>
          <w:szCs w:val="22"/>
          <w:lang w:val="en-IN" w:eastAsia="en-US"/>
        </w:rPr>
        <w:t>pre-processing of the various text documents.</w:t>
      </w:r>
      <w:r>
        <w:rPr>
          <w:color w:val="000000"/>
          <w:sz w:val="18"/>
          <w:szCs w:val="22"/>
          <w:lang w:eastAsia="en-US"/>
        </w:rPr>
        <w:t xml:space="preserve"> After performing this operation on </w:t>
      </w:r>
      <w:r>
        <w:rPr>
          <w:rFonts w:hint="default"/>
          <w:color w:val="000000"/>
          <w:sz w:val="18"/>
          <w:szCs w:val="22"/>
          <w:lang w:val="en-IN" w:eastAsia="en-US"/>
        </w:rPr>
        <w:t xml:space="preserve">the </w:t>
      </w:r>
      <w:r>
        <w:rPr>
          <w:color w:val="000000"/>
          <w:sz w:val="18"/>
          <w:szCs w:val="22"/>
          <w:lang w:eastAsia="en-US"/>
        </w:rPr>
        <w:t xml:space="preserve">entire </w:t>
      </w:r>
      <w:r>
        <w:rPr>
          <w:rFonts w:hint="default"/>
          <w:color w:val="000000"/>
          <w:sz w:val="18"/>
          <w:szCs w:val="22"/>
          <w:lang w:val="en-IN" w:eastAsia="en-US"/>
        </w:rPr>
        <w:t>data</w:t>
      </w:r>
      <w:r>
        <w:rPr>
          <w:color w:val="000000"/>
          <w:sz w:val="18"/>
          <w:szCs w:val="22"/>
          <w:lang w:eastAsia="en-US"/>
        </w:rPr>
        <w:t>set</w:t>
      </w:r>
      <w:r>
        <w:rPr>
          <w:rFonts w:hint="default"/>
          <w:color w:val="000000"/>
          <w:sz w:val="18"/>
          <w:szCs w:val="22"/>
          <w:lang w:val="en-IN" w:eastAsia="en-US"/>
        </w:rPr>
        <w:t xml:space="preserve"> of text documents</w:t>
      </w:r>
      <w:r>
        <w:rPr>
          <w:color w:val="000000"/>
          <w:sz w:val="18"/>
          <w:szCs w:val="22"/>
          <w:lang w:eastAsia="en-US"/>
        </w:rPr>
        <w:t xml:space="preserve"> the following </w:t>
      </w:r>
      <w:r>
        <w:rPr>
          <w:rFonts w:hint="default"/>
          <w:color w:val="000000"/>
          <w:sz w:val="18"/>
          <w:szCs w:val="22"/>
          <w:lang w:val="en-IN" w:eastAsia="en-US"/>
        </w:rPr>
        <w:t xml:space="preserve">readings are found as shown in the </w:t>
      </w:r>
      <w:r>
        <w:rPr>
          <w:color w:val="000000"/>
          <w:sz w:val="18"/>
          <w:szCs w:val="22"/>
          <w:lang w:eastAsia="en-US"/>
        </w:rPr>
        <w:t>table mentioned below:</w:t>
      </w:r>
    </w:p>
    <w:p>
      <w:pPr>
        <w:suppressAutoHyphens w:val="0"/>
        <w:autoSpaceDE w:val="0"/>
        <w:autoSpaceDN w:val="0"/>
        <w:adjustRightInd w:val="0"/>
        <w:jc w:val="left"/>
        <w:rPr>
          <w:color w:val="000000"/>
          <w:sz w:val="18"/>
          <w:szCs w:val="22"/>
          <w:lang w:eastAsia="en-US"/>
        </w:rPr>
      </w:pPr>
    </w:p>
    <w:p>
      <w:pPr>
        <w:suppressAutoHyphens w:val="0"/>
        <w:autoSpaceDE w:val="0"/>
        <w:autoSpaceDN w:val="0"/>
        <w:adjustRightInd w:val="0"/>
        <w:spacing w:after="306" w:afterLines="50" w:afterAutospacing="0"/>
        <w:jc w:val="left"/>
        <w:rPr>
          <w:rFonts w:ascii="NimbusRomNo9L-Regu" w:hAnsi="NimbusRomNo9L-Regu" w:cs="NimbusRomNo9L-Regu"/>
          <w:color w:val="000000"/>
          <w:sz w:val="18"/>
          <w:szCs w:val="22"/>
          <w:lang w:eastAsia="en-US"/>
        </w:rPr>
      </w:pPr>
      <w:r>
        <w:rPr>
          <w:rFonts w:hint="default"/>
          <w:b/>
          <w:color w:val="000000"/>
          <w:sz w:val="18"/>
          <w:szCs w:val="22"/>
          <w:lang w:val="en-IN" w:eastAsia="en-US"/>
        </w:rPr>
        <w:t xml:space="preserve">Table 1. </w:t>
      </w:r>
      <w:r>
        <w:rPr>
          <w:b/>
          <w:color w:val="000000"/>
          <w:sz w:val="18"/>
          <w:szCs w:val="22"/>
          <w:lang w:eastAsia="en-US"/>
        </w:rPr>
        <w:t>Comparison</w:t>
      </w:r>
      <w:r>
        <w:rPr>
          <w:rFonts w:hint="default"/>
          <w:b/>
          <w:color w:val="000000"/>
          <w:sz w:val="18"/>
          <w:szCs w:val="22"/>
          <w:lang w:val="en-IN" w:eastAsia="en-US"/>
        </w:rPr>
        <w:t xml:space="preserve"> of pre-processing time in Stanza &amp; Spacy</w:t>
      </w:r>
    </w:p>
    <w:tbl>
      <w:tblPr>
        <w:tblStyle w:val="16"/>
        <w:tblW w:w="473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0" w:type="dxa"/>
          <w:bottom w:w="0" w:type="dxa"/>
          <w:right w:w="0" w:type="dxa"/>
        </w:tblCellMar>
      </w:tblPr>
      <w:tblGrid>
        <w:gridCol w:w="1773"/>
        <w:gridCol w:w="1521"/>
        <w:gridCol w:w="14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jc w:val="center"/>
        </w:trPr>
        <w:tc>
          <w:tcPr>
            <w:tcW w:w="0" w:type="auto"/>
            <w:noWrap w:val="0"/>
            <w:tcMar>
              <w:top w:w="30" w:type="dxa"/>
              <w:left w:w="45" w:type="dxa"/>
              <w:bottom w:w="30" w:type="dxa"/>
              <w:right w:w="45" w:type="dxa"/>
            </w:tcMar>
            <w:vAlign w:val="center"/>
          </w:tcPr>
          <w:p>
            <w:pPr>
              <w:spacing w:beforeAutospacing="0"/>
              <w:jc w:val="center"/>
              <w:textAlignment w:val="bottom"/>
              <w:rPr>
                <w:rFonts w:hint="default" w:ascii="Times New Roman" w:hAnsi="Times New Roman" w:cs="Times New Roman"/>
                <w:b/>
                <w:bCs/>
                <w:sz w:val="18"/>
                <w:lang w:val="en-IN"/>
              </w:rPr>
            </w:pPr>
            <w:r>
              <w:rPr>
                <w:rFonts w:hint="default" w:ascii="Times New Roman" w:hAnsi="Times New Roman" w:cs="Times New Roman"/>
                <w:b/>
                <w:bCs/>
                <w:sz w:val="18"/>
                <w:lang w:val="en-IN" w:eastAsia="zh-CN" w:bidi="ar"/>
              </w:rPr>
              <w:t>T</w:t>
            </w:r>
            <w:r>
              <w:rPr>
                <w:rFonts w:hint="default" w:ascii="Times New Roman" w:hAnsi="Times New Roman" w:cs="Times New Roman"/>
                <w:b/>
                <w:bCs/>
                <w:sz w:val="18"/>
                <w:lang w:eastAsia="zh-CN" w:bidi="ar"/>
              </w:rPr>
              <w:t>ext size</w:t>
            </w:r>
            <w:r>
              <w:rPr>
                <w:rFonts w:hint="default" w:ascii="Times New Roman" w:hAnsi="Times New Roman" w:cs="Times New Roman"/>
                <w:b/>
                <w:bCs/>
                <w:sz w:val="18"/>
                <w:lang w:val="en-IN" w:eastAsia="zh-CN" w:bidi="ar"/>
              </w:rPr>
              <w:t xml:space="preserve"> (words)</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b/>
                <w:bCs/>
                <w:sz w:val="18"/>
                <w:lang w:val="en-IN"/>
              </w:rPr>
            </w:pPr>
            <w:r>
              <w:rPr>
                <w:rFonts w:hint="default" w:ascii="Times New Roman" w:hAnsi="Times New Roman" w:cs="Times New Roman"/>
                <w:b/>
                <w:bCs/>
                <w:sz w:val="18"/>
                <w:lang w:eastAsia="zh-CN" w:bidi="ar"/>
              </w:rPr>
              <w:t>Stanza</w:t>
            </w:r>
            <w:r>
              <w:rPr>
                <w:rFonts w:hint="default" w:ascii="Times New Roman" w:hAnsi="Times New Roman" w:cs="Times New Roman"/>
                <w:b/>
                <w:bCs/>
                <w:sz w:val="18"/>
                <w:lang w:val="en-IN" w:eastAsia="zh-CN" w:bidi="ar"/>
              </w:rPr>
              <w:t xml:space="preserve"> (in sec)</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b/>
                <w:bCs/>
                <w:sz w:val="18"/>
                <w:lang w:val="en-IN"/>
              </w:rPr>
            </w:pPr>
            <w:r>
              <w:rPr>
                <w:rFonts w:hint="default" w:ascii="Times New Roman" w:hAnsi="Times New Roman" w:cs="Times New Roman"/>
                <w:b/>
                <w:bCs/>
                <w:sz w:val="18"/>
                <w:lang w:eastAsia="zh-CN" w:bidi="ar"/>
              </w:rPr>
              <w:t>Spacy</w:t>
            </w:r>
            <w:r>
              <w:rPr>
                <w:rFonts w:hint="default" w:ascii="Times New Roman" w:hAnsi="Times New Roman" w:cs="Times New Roman"/>
                <w:b/>
                <w:bCs/>
                <w:sz w:val="18"/>
                <w:lang w:val="en-IN" w:eastAsia="zh-CN" w:bidi="ar"/>
              </w:rPr>
              <w:t xml:space="preserve"> (in sec)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jc w:val="center"/>
        </w:trPr>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10000</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8.906458</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0.049776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jc w:val="center"/>
        </w:trPr>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20000</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19.81356</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0.062253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jc w:val="center"/>
        </w:trPr>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30000</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24.997198</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0.081768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jc w:val="center"/>
        </w:trPr>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40000</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32.280505</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0.109722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jc w:val="center"/>
        </w:trPr>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50000</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38.622927</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0.127685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jc w:val="center"/>
        </w:trPr>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60000</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46.119452</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0.153165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jc w:val="center"/>
        </w:trPr>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70000</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55.102151</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0.171214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jc w:val="center"/>
        </w:trPr>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80000</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63.901981</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0.201384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jc w:val="center"/>
        </w:trPr>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90000</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74.714428</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0.221147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89" w:hRule="atLeast"/>
          <w:jc w:val="center"/>
        </w:trPr>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100000</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86.042275</w:t>
            </w:r>
          </w:p>
        </w:tc>
        <w:tc>
          <w:tcPr>
            <w:tcW w:w="0" w:type="auto"/>
            <w:noWrap w:val="0"/>
            <w:tcMar>
              <w:top w:w="30" w:type="dxa"/>
              <w:left w:w="45" w:type="dxa"/>
              <w:bottom w:w="30" w:type="dxa"/>
              <w:right w:w="45" w:type="dxa"/>
            </w:tcMar>
            <w:vAlign w:val="center"/>
          </w:tcPr>
          <w:p>
            <w:pPr>
              <w:jc w:val="center"/>
              <w:textAlignment w:val="bottom"/>
              <w:rPr>
                <w:rFonts w:hint="default" w:ascii="Times New Roman" w:hAnsi="Times New Roman" w:cs="Times New Roman"/>
                <w:sz w:val="18"/>
              </w:rPr>
            </w:pPr>
            <w:r>
              <w:rPr>
                <w:rFonts w:hint="default" w:ascii="Times New Roman" w:hAnsi="Times New Roman" w:cs="Times New Roman"/>
                <w:sz w:val="18"/>
                <w:lang w:eastAsia="zh-CN" w:bidi="ar"/>
              </w:rPr>
              <w:t>0.246014</w:t>
            </w:r>
          </w:p>
        </w:tc>
      </w:tr>
    </w:tbl>
    <w:p>
      <w:pPr>
        <w:suppressAutoHyphens w:val="0"/>
        <w:autoSpaceDE w:val="0"/>
        <w:autoSpaceDN w:val="0"/>
        <w:adjustRightInd w:val="0"/>
        <w:jc w:val="left"/>
        <w:rPr>
          <w:rFonts w:ascii="NimbusRomNo9L-Regu" w:hAnsi="NimbusRomNo9L-Regu" w:cs="NimbusRomNo9L-Regu"/>
          <w:color w:val="000000"/>
          <w:sz w:val="18"/>
          <w:szCs w:val="22"/>
          <w:lang w:eastAsia="en-US"/>
        </w:rPr>
      </w:pPr>
    </w:p>
    <w:p>
      <w:pPr>
        <w:suppressAutoHyphens w:val="0"/>
        <w:autoSpaceDE w:val="0"/>
        <w:autoSpaceDN w:val="0"/>
        <w:adjustRightInd w:val="0"/>
        <w:spacing w:after="306" w:afterLines="50" w:afterAutospacing="0"/>
        <w:jc w:val="center"/>
        <w:rPr>
          <w:rFonts w:ascii="NimbusRomNo9L-Regu" w:hAnsi="NimbusRomNo9L-Regu" w:cs="NimbusRomNo9L-Regu"/>
          <w:color w:val="000000"/>
          <w:sz w:val="18"/>
          <w:szCs w:val="22"/>
          <w:lang w:eastAsia="en-US"/>
        </w:rPr>
      </w:pPr>
      <w:r>
        <w:rPr>
          <w:b/>
          <w:color w:val="000000"/>
          <w:sz w:val="20"/>
          <w:szCs w:val="20"/>
          <w:lang w:eastAsia="en-US"/>
        </w:rPr>
        <w:t>Comparison Graph</w:t>
      </w:r>
    </w:p>
    <w:p>
      <w:pPr>
        <w:suppressAutoHyphens w:val="0"/>
        <w:autoSpaceDE w:val="0"/>
        <w:autoSpaceDN w:val="0"/>
        <w:adjustRightInd w:val="0"/>
        <w:spacing w:beforeAutospacing="0"/>
        <w:jc w:val="left"/>
        <w:rPr>
          <w:rFonts w:ascii="NimbusRomNo9L-Regu" w:hAnsi="NimbusRomNo9L-Regu" w:cs="NimbusRomNo9L-Regu"/>
          <w:color w:val="000000"/>
          <w:sz w:val="18"/>
          <w:szCs w:val="22"/>
          <w:lang w:eastAsia="en-US"/>
        </w:rPr>
      </w:pPr>
      <w:r>
        <w:rPr>
          <w:rFonts w:ascii="NimbusRomNo9L-Regu" w:hAnsi="NimbusRomNo9L-Regu" w:cs="NimbusRomNo9L-Regu"/>
          <w:color w:val="000000"/>
          <w:sz w:val="18"/>
          <w:szCs w:val="22"/>
          <w:lang w:eastAsia="en-US"/>
        </w:rPr>
        <w:pict>
          <v:shape id="_x0000_i1025" o:spt="75" alt="com_img" type="#_x0000_t75" style="height:165.3pt;width:242.1pt;" filled="f" o:preferrelative="t" stroked="f" coordsize="21600,21600">
            <v:path/>
            <v:fill on="f" focussize="0,0"/>
            <v:stroke on="f"/>
            <v:imagedata r:id="rId4" o:title="com_img"/>
            <o:lock v:ext="edit" aspectratio="t"/>
            <w10:wrap type="none"/>
            <w10:anchorlock/>
          </v:shape>
        </w:pict>
      </w:r>
    </w:p>
    <w:p>
      <w:pPr>
        <w:suppressAutoHyphens w:val="0"/>
        <w:autoSpaceDE w:val="0"/>
        <w:autoSpaceDN w:val="0"/>
        <w:adjustRightInd w:val="0"/>
        <w:spacing w:beforeAutospacing="0"/>
        <w:jc w:val="left"/>
        <w:rPr>
          <w:rFonts w:ascii="NimbusRomNo9L-Regu" w:hAnsi="NimbusRomNo9L-Regu" w:cs="NimbusRomNo9L-Regu"/>
          <w:color w:val="000000"/>
          <w:sz w:val="18"/>
          <w:szCs w:val="22"/>
          <w:lang w:val="en-IN" w:eastAsia="en-US"/>
        </w:rPr>
      </w:pPr>
    </w:p>
    <w:p>
      <w:pPr>
        <w:pStyle w:val="12"/>
        <w:shd w:val="clear" w:color="auto" w:fill="FFFFFF"/>
        <w:jc w:val="both"/>
        <w:rPr>
          <w:b/>
          <w:bCs/>
          <w:i/>
          <w:iCs/>
          <w:spacing w:val="-1"/>
          <w:sz w:val="18"/>
          <w:szCs w:val="20"/>
          <w:lang w:eastAsia="en-IN"/>
        </w:rPr>
      </w:pPr>
      <w:r>
        <w:rPr>
          <w:rFonts w:hint="default"/>
          <w:b/>
          <w:bCs/>
          <w:i/>
          <w:iCs/>
          <w:spacing w:val="-1"/>
          <w:sz w:val="18"/>
          <w:szCs w:val="20"/>
          <w:lang w:val="en-US" w:eastAsia="en-IN"/>
        </w:rPr>
        <w:t>*</w:t>
      </w:r>
      <w:r>
        <w:rPr>
          <w:b/>
          <w:bCs/>
          <w:i/>
          <w:iCs/>
          <w:spacing w:val="-1"/>
          <w:sz w:val="18"/>
          <w:szCs w:val="20"/>
          <w:lang w:eastAsia="en-IN"/>
        </w:rPr>
        <w:t>The results may slightly vary on systems with different configurations of hardware.</w:t>
      </w:r>
    </w:p>
    <w:p>
      <w:pPr>
        <w:pStyle w:val="12"/>
        <w:shd w:val="clear" w:color="auto" w:fill="FFFFFF"/>
        <w:jc w:val="both"/>
        <w:rPr>
          <w:b/>
          <w:bCs/>
          <w:spacing w:val="-1"/>
          <w:sz w:val="18"/>
          <w:szCs w:val="20"/>
          <w:lang w:eastAsia="en-IN"/>
        </w:rPr>
      </w:pPr>
    </w:p>
    <w:p>
      <w:pPr>
        <w:pStyle w:val="2"/>
        <w:numPr>
          <w:ilvl w:val="0"/>
          <w:numId w:val="8"/>
        </w:numPr>
        <w:tabs>
          <w:tab w:val="clear" w:pos="425"/>
          <w:tab w:val="clear" w:pos="576"/>
        </w:tabs>
        <w:ind w:left="425" w:leftChars="0" w:right="0" w:rightChars="0" w:hanging="425" w:firstLineChars="0"/>
        <w:jc w:val="center"/>
        <w:rPr>
          <w:b/>
          <w:bCs/>
          <w:sz w:val="18"/>
          <w:szCs w:val="18"/>
          <w:lang w:val="en-US"/>
        </w:rPr>
      </w:pPr>
      <w:r>
        <w:rPr>
          <w:b/>
          <w:bCs/>
          <w:sz w:val="18"/>
          <w:szCs w:val="18"/>
        </w:rPr>
        <w:t>C</w:t>
      </w:r>
      <w:r>
        <w:rPr>
          <w:rFonts w:hint="default"/>
          <w:b/>
          <w:bCs/>
          <w:sz w:val="18"/>
          <w:szCs w:val="18"/>
          <w:lang w:val="en-IN"/>
        </w:rPr>
        <w:t>ONCLUSION</w:t>
      </w:r>
    </w:p>
    <w:p>
      <w:pPr>
        <w:jc w:val="both"/>
        <w:rPr>
          <w:rFonts w:hint="default"/>
          <w:sz w:val="18"/>
          <w:lang w:val="en-IN"/>
        </w:rPr>
      </w:pPr>
      <w:r>
        <w:rPr>
          <w:sz w:val="18"/>
          <w:lang/>
        </w:rPr>
        <w:t xml:space="preserve">The final conclusion of this paper is that the pre-processing time of Stanza is </w:t>
      </w:r>
      <w:r>
        <w:rPr>
          <w:rFonts w:hint="default"/>
          <w:sz w:val="18"/>
          <w:lang w:val="en-IN"/>
        </w:rPr>
        <w:t xml:space="preserve">very </w:t>
      </w:r>
      <w:r>
        <w:rPr>
          <w:sz w:val="18"/>
          <w:lang/>
        </w:rPr>
        <w:t>high as compared to Spacy</w:t>
      </w:r>
      <w:r>
        <w:rPr>
          <w:rFonts w:hint="default"/>
          <w:sz w:val="18"/>
          <w:lang w:val="en-IN"/>
        </w:rPr>
        <w:t>,</w:t>
      </w:r>
      <w:r>
        <w:rPr>
          <w:sz w:val="18"/>
          <w:lang/>
        </w:rPr>
        <w:t xml:space="preserve"> </w:t>
      </w:r>
      <w:r>
        <w:rPr>
          <w:rFonts w:hint="default"/>
          <w:sz w:val="18"/>
          <w:lang w:val="en-IN"/>
        </w:rPr>
        <w:t>as it</w:t>
      </w:r>
      <w:r>
        <w:rPr>
          <w:sz w:val="18"/>
          <w:lang/>
        </w:rPr>
        <w:t xml:space="preserve"> is clear from the above observation</w:t>
      </w:r>
      <w:r>
        <w:rPr>
          <w:rFonts w:hint="default"/>
          <w:sz w:val="18"/>
          <w:lang w:val="en-IN"/>
        </w:rPr>
        <w:t xml:space="preserve">. </w:t>
      </w:r>
      <w:r>
        <w:rPr>
          <w:sz w:val="18"/>
          <w:lang/>
        </w:rPr>
        <w:t>But we can’t forget that Stanza supports 66 languages whereas Spacy  supports only 11</w:t>
      </w:r>
      <w:r>
        <w:rPr>
          <w:rFonts w:hint="default"/>
          <w:sz w:val="18"/>
          <w:lang w:val="en-IN"/>
        </w:rPr>
        <w:t xml:space="preserve"> languages as of now</w:t>
      </w:r>
      <w:r>
        <w:rPr>
          <w:sz w:val="18"/>
          <w:lang/>
        </w:rPr>
        <w:t xml:space="preserve">. </w:t>
      </w:r>
      <w:r>
        <w:rPr>
          <w:rFonts w:hint="default"/>
          <w:sz w:val="18"/>
          <w:lang w:val="en-IN"/>
        </w:rPr>
        <w:t>So, if the language you want to work on is supported by Spacy then it’s better to go with spacy as it performs about 300 times faster as compared to Stanza. The pre-processing time in stanza increa</w:t>
      </w:r>
      <w:r>
        <w:rPr>
          <w:sz w:val="18"/>
          <w:lang/>
        </w:rPr>
        <w:t xml:space="preserve">ses with increase in the number of words in the </w:t>
      </w:r>
      <w:r>
        <w:rPr>
          <w:rFonts w:hint="default"/>
          <w:sz w:val="18"/>
          <w:lang w:val="en-IN"/>
        </w:rPr>
        <w:t>input</w:t>
      </w:r>
      <w:r>
        <w:rPr>
          <w:sz w:val="18"/>
          <w:lang/>
        </w:rPr>
        <w:t xml:space="preserve"> text</w:t>
      </w:r>
      <w:r>
        <w:rPr>
          <w:rFonts w:hint="default"/>
          <w:sz w:val="18"/>
          <w:lang w:val="en-IN"/>
        </w:rPr>
        <w:t>.</w:t>
      </w:r>
    </w:p>
    <w:p>
      <w:pPr>
        <w:jc w:val="both"/>
        <w:rPr>
          <w:rFonts w:hint="default"/>
          <w:sz w:val="18"/>
          <w:lang w:val="en-IN"/>
        </w:rPr>
      </w:pPr>
      <w:r>
        <w:rPr>
          <w:rFonts w:hint="default"/>
          <w:sz w:val="18"/>
          <w:lang w:val="en-IN"/>
        </w:rPr>
        <w:t>Both have their merits and demerits depending upon the place they are used but it’s a better option to go with Spacy wherever it is applicable.</w:t>
      </w:r>
    </w:p>
    <w:p>
      <w:pPr>
        <w:jc w:val="both"/>
        <w:rPr>
          <w:b/>
          <w:bCs/>
          <w:color w:val="000000"/>
          <w:sz w:val="21"/>
          <w:szCs w:val="21"/>
          <w:lang w:val="en-IN" w:eastAsia="en-US"/>
        </w:rPr>
      </w:pPr>
    </w:p>
    <w:p>
      <w:pPr>
        <w:numPr>
          <w:ilvl w:val="0"/>
          <w:numId w:val="8"/>
        </w:numPr>
        <w:ind w:left="425" w:leftChars="0" w:hanging="425" w:firstLineChars="0"/>
        <w:rPr>
          <w:rFonts w:hint="default"/>
          <w:b/>
          <w:bCs/>
          <w:lang w:val="en-IN"/>
        </w:rPr>
      </w:pPr>
      <w:r>
        <w:rPr>
          <w:rFonts w:hint="default"/>
          <w:b/>
          <w:bCs/>
          <w:lang w:val="en-IN"/>
        </w:rPr>
        <w:t>REFERENCES</w:t>
      </w:r>
    </w:p>
    <w:p>
      <w:pPr>
        <w:suppressAutoHyphens w:val="0"/>
        <w:autoSpaceDE w:val="0"/>
        <w:autoSpaceDN w:val="0"/>
        <w:adjustRightInd w:val="0"/>
        <w:jc w:val="left"/>
        <w:rPr>
          <w:b/>
          <w:bCs/>
          <w:sz w:val="18"/>
          <w:szCs w:val="18"/>
          <w:lang w:eastAsia="en-US"/>
        </w:rPr>
      </w:pPr>
    </w:p>
    <w:p>
      <w:pPr>
        <w:pStyle w:val="43"/>
        <w:numPr>
          <w:ilvl w:val="0"/>
          <w:numId w:val="13"/>
        </w:numPr>
        <w:ind w:left="360" w:leftChars="0" w:hanging="360" w:hangingChars="200"/>
        <w:jc w:val="both"/>
        <w:rPr>
          <w:b w:val="0"/>
          <w:bCs w:val="0"/>
          <w:sz w:val="18"/>
          <w:szCs w:val="18"/>
        </w:rPr>
      </w:pPr>
      <w:r>
        <w:rPr>
          <w:rFonts w:hint="default"/>
          <w:b w:val="0"/>
          <w:bCs w:val="0"/>
          <w:sz w:val="18"/>
          <w:szCs w:val="18"/>
          <w:lang w:val="en-IN"/>
        </w:rPr>
        <w:t xml:space="preserve">  </w:t>
      </w:r>
      <w:r>
        <w:rPr>
          <w:b w:val="0"/>
          <w:bCs w:val="0"/>
          <w:sz w:val="18"/>
          <w:szCs w:val="18"/>
        </w:rPr>
        <w:t>A Review Paper on Text Summarization for Indian Languages by Bijal Dalwadi , Nikita Patel , Sanket Suthar.</w:t>
      </w:r>
    </w:p>
    <w:p>
      <w:pPr>
        <w:pStyle w:val="43"/>
        <w:numPr>
          <w:ilvl w:val="0"/>
          <w:numId w:val="13"/>
        </w:numPr>
        <w:ind w:left="360" w:leftChars="0" w:hanging="360" w:hangingChars="200"/>
        <w:jc w:val="both"/>
        <w:rPr>
          <w:sz w:val="18"/>
          <w:szCs w:val="18"/>
        </w:rPr>
      </w:pPr>
      <w:r>
        <w:rPr>
          <w:rFonts w:hint="default"/>
          <w:sz w:val="18"/>
          <w:szCs w:val="18"/>
          <w:lang w:val="en-IN"/>
        </w:rPr>
        <w:t xml:space="preserve">  </w:t>
      </w:r>
      <w:r>
        <w:rPr>
          <w:sz w:val="18"/>
          <w:szCs w:val="18"/>
        </w:rPr>
        <w:t xml:space="preserve">N. R. Kasture1, Neha Yargal “A Survey on Methods of Abstractive Text Summarization” International Journal For Research In Emerging Science And Technology, Volume-1, Issue-6, November-2014. </w:t>
      </w:r>
    </w:p>
    <w:p>
      <w:pPr>
        <w:pStyle w:val="43"/>
        <w:spacing w:after="16"/>
        <w:ind w:left="360" w:leftChars="0" w:hanging="360" w:hangingChars="200"/>
        <w:jc w:val="both"/>
        <w:rPr>
          <w:sz w:val="18"/>
          <w:szCs w:val="18"/>
        </w:rPr>
      </w:pPr>
      <w:r>
        <w:rPr>
          <w:sz w:val="18"/>
          <w:szCs w:val="18"/>
        </w:rPr>
        <w:t>[</w:t>
      </w:r>
      <w:r>
        <w:rPr>
          <w:rFonts w:hint="default"/>
          <w:sz w:val="18"/>
          <w:szCs w:val="18"/>
          <w:lang w:val="en-IN"/>
        </w:rPr>
        <w:t>3</w:t>
      </w:r>
      <w:r>
        <w:rPr>
          <w:sz w:val="18"/>
          <w:szCs w:val="18"/>
        </w:rPr>
        <w:t>]</w:t>
      </w:r>
      <w:r>
        <w:rPr>
          <w:rFonts w:hint="default"/>
          <w:sz w:val="18"/>
          <w:szCs w:val="18"/>
          <w:lang w:val="en-IN"/>
        </w:rPr>
        <w:t xml:space="preserve">.  </w:t>
      </w:r>
      <w:r>
        <w:rPr>
          <w:sz w:val="18"/>
          <w:szCs w:val="18"/>
        </w:rPr>
        <w:t xml:space="preserve">Vishal Gupta, Gurpreet Singh Lehal,“A Survey of text summarization of extractive techniques” Journal of Emerging Technologies In Web Intelligence, Vol. 2, No. 3, August 2010. </w:t>
      </w:r>
    </w:p>
    <w:p>
      <w:pPr>
        <w:pStyle w:val="43"/>
        <w:spacing w:after="16"/>
        <w:ind w:left="360" w:leftChars="0" w:hanging="360" w:hangingChars="200"/>
        <w:jc w:val="both"/>
        <w:rPr>
          <w:sz w:val="18"/>
          <w:szCs w:val="18"/>
        </w:rPr>
      </w:pPr>
      <w:r>
        <w:rPr>
          <w:sz w:val="18"/>
          <w:szCs w:val="18"/>
        </w:rPr>
        <w:t>[</w:t>
      </w:r>
      <w:r>
        <w:rPr>
          <w:rFonts w:hint="default"/>
          <w:sz w:val="18"/>
          <w:szCs w:val="18"/>
          <w:lang w:val="en-IN"/>
        </w:rPr>
        <w:t>4</w:t>
      </w:r>
      <w:r>
        <w:rPr>
          <w:sz w:val="18"/>
          <w:szCs w:val="18"/>
        </w:rPr>
        <w:t>]</w:t>
      </w:r>
      <w:r>
        <w:rPr>
          <w:rFonts w:hint="default"/>
          <w:sz w:val="18"/>
          <w:szCs w:val="18"/>
          <w:lang w:val="en-IN"/>
        </w:rPr>
        <w:t xml:space="preserve">. </w:t>
      </w:r>
      <w:r>
        <w:rPr>
          <w:sz w:val="18"/>
          <w:szCs w:val="18"/>
        </w:rPr>
        <w:t xml:space="preserve"> Sonia Haiduc1, Jairo Aponte,“On the Use of Automated Text Summarization Techniques for Summarizing Source Code “ 2010 17th Working Conference on Reverse Engineering. </w:t>
      </w:r>
    </w:p>
    <w:p>
      <w:pPr>
        <w:pStyle w:val="43"/>
        <w:spacing w:after="16"/>
        <w:ind w:left="360" w:leftChars="0" w:hanging="360" w:hangingChars="200"/>
        <w:jc w:val="both"/>
        <w:rPr>
          <w:sz w:val="18"/>
          <w:szCs w:val="18"/>
        </w:rPr>
      </w:pPr>
      <w:r>
        <w:rPr>
          <w:sz w:val="18"/>
          <w:szCs w:val="18"/>
        </w:rPr>
        <w:t>[</w:t>
      </w:r>
      <w:r>
        <w:rPr>
          <w:rFonts w:hint="default"/>
          <w:sz w:val="18"/>
          <w:szCs w:val="18"/>
          <w:lang w:val="en-IN"/>
        </w:rPr>
        <w:t>5</w:t>
      </w:r>
      <w:r>
        <w:rPr>
          <w:sz w:val="18"/>
          <w:szCs w:val="18"/>
        </w:rPr>
        <w:t>]</w:t>
      </w:r>
      <w:r>
        <w:rPr>
          <w:rFonts w:hint="default"/>
          <w:sz w:val="18"/>
          <w:szCs w:val="18"/>
          <w:lang w:val="en-IN"/>
        </w:rPr>
        <w:t xml:space="preserve">. </w:t>
      </w:r>
      <w:r>
        <w:rPr>
          <w:sz w:val="18"/>
          <w:szCs w:val="18"/>
        </w:rPr>
        <w:t xml:space="preserve"> Nikita Munot Sharvari S. Govilkar “Comparative Study of Text Summarization Methods International Journal of Computer Applications” (0975 – 8887) Volume 102– No.12, September 2014. </w:t>
      </w:r>
    </w:p>
    <w:p>
      <w:pPr>
        <w:pStyle w:val="43"/>
        <w:spacing w:after="16"/>
        <w:ind w:left="360" w:leftChars="0" w:hanging="360" w:hangingChars="200"/>
        <w:jc w:val="both"/>
        <w:rPr>
          <w:sz w:val="18"/>
          <w:szCs w:val="18"/>
        </w:rPr>
      </w:pPr>
      <w:r>
        <w:rPr>
          <w:sz w:val="18"/>
          <w:szCs w:val="18"/>
        </w:rPr>
        <w:t>[</w:t>
      </w:r>
      <w:r>
        <w:rPr>
          <w:rFonts w:hint="default"/>
          <w:sz w:val="18"/>
          <w:szCs w:val="18"/>
          <w:lang w:val="en-IN"/>
        </w:rPr>
        <w:t>6</w:t>
      </w:r>
      <w:r>
        <w:rPr>
          <w:sz w:val="18"/>
          <w:szCs w:val="18"/>
        </w:rPr>
        <w:t>]</w:t>
      </w:r>
      <w:r>
        <w:rPr>
          <w:rFonts w:hint="default"/>
          <w:sz w:val="18"/>
          <w:szCs w:val="18"/>
          <w:lang w:val="en-IN"/>
        </w:rPr>
        <w:t xml:space="preserve">. </w:t>
      </w:r>
      <w:r>
        <w:rPr>
          <w:sz w:val="18"/>
          <w:szCs w:val="18"/>
        </w:rPr>
        <w:t xml:space="preserve"> Richa Sharma, Prachi Sharma “A Survey on Extractive Text Summarization, International Journal of Advanced Research in Computer Science and Software Engineering”, Volume 6, Issue 4, ISSN: 2277 128X, April 2016. </w:t>
      </w:r>
    </w:p>
    <w:p>
      <w:pPr>
        <w:pStyle w:val="43"/>
        <w:spacing w:after="16"/>
        <w:ind w:left="360" w:leftChars="0" w:hanging="360" w:hangingChars="200"/>
        <w:jc w:val="both"/>
        <w:rPr>
          <w:sz w:val="18"/>
          <w:szCs w:val="18"/>
        </w:rPr>
      </w:pPr>
      <w:r>
        <w:rPr>
          <w:sz w:val="18"/>
          <w:szCs w:val="18"/>
        </w:rPr>
        <w:t>[</w:t>
      </w:r>
      <w:r>
        <w:rPr>
          <w:rFonts w:hint="default"/>
          <w:sz w:val="18"/>
          <w:szCs w:val="18"/>
          <w:lang w:val="en-IN"/>
        </w:rPr>
        <w:t>7</w:t>
      </w:r>
      <w:r>
        <w:rPr>
          <w:sz w:val="18"/>
          <w:szCs w:val="18"/>
        </w:rPr>
        <w:t>]</w:t>
      </w:r>
      <w:r>
        <w:rPr>
          <w:rFonts w:hint="default"/>
          <w:sz w:val="18"/>
          <w:szCs w:val="18"/>
          <w:lang w:val="en-IN"/>
        </w:rPr>
        <w:t xml:space="preserve">. </w:t>
      </w:r>
      <w:r>
        <w:rPr>
          <w:sz w:val="18"/>
          <w:szCs w:val="18"/>
        </w:rPr>
        <w:t xml:space="preserve"> Khan, Atif, and Naomie Salim. "A review on abstractive summarization methods." Journal of Theoretical and Applied Information Technology 59, 64-72, no. 1 , 2014. </w:t>
      </w:r>
    </w:p>
    <w:p>
      <w:pPr>
        <w:pStyle w:val="43"/>
        <w:spacing w:after="16"/>
        <w:ind w:left="360" w:leftChars="0" w:hanging="360" w:hangingChars="200"/>
        <w:jc w:val="both"/>
        <w:rPr>
          <w:sz w:val="18"/>
          <w:szCs w:val="18"/>
        </w:rPr>
      </w:pPr>
      <w:r>
        <w:rPr>
          <w:sz w:val="18"/>
          <w:szCs w:val="18"/>
        </w:rPr>
        <w:t>[</w:t>
      </w:r>
      <w:r>
        <w:rPr>
          <w:rFonts w:hint="default"/>
          <w:sz w:val="18"/>
          <w:szCs w:val="18"/>
          <w:lang w:val="en-IN"/>
        </w:rPr>
        <w:t>8</w:t>
      </w:r>
      <w:r>
        <w:rPr>
          <w:sz w:val="18"/>
          <w:szCs w:val="18"/>
        </w:rPr>
        <w:t>]</w:t>
      </w:r>
      <w:r>
        <w:rPr>
          <w:rFonts w:hint="default"/>
          <w:sz w:val="18"/>
          <w:szCs w:val="18"/>
          <w:lang w:val="en-IN"/>
        </w:rPr>
        <w:t xml:space="preserve">.  </w:t>
      </w:r>
      <w:r>
        <w:rPr>
          <w:sz w:val="18"/>
          <w:szCs w:val="18"/>
        </w:rPr>
        <w:t xml:space="preserve">Dawinder Kaur, Rajbhupinder Kaur, Automatic Summarization of Text Documents Written in Hindi Language, International Journal of Computer Science and Mobile Computing, ISSN 2320–088X IJCSMC, Vol. 3, Issue. 10, pg.320 – 323, October 2014. </w:t>
      </w:r>
    </w:p>
    <w:p>
      <w:pPr>
        <w:pStyle w:val="43"/>
        <w:spacing w:after="16"/>
        <w:ind w:left="360" w:leftChars="0" w:hanging="360" w:hangingChars="200"/>
        <w:jc w:val="both"/>
        <w:rPr>
          <w:sz w:val="18"/>
          <w:szCs w:val="18"/>
        </w:rPr>
      </w:pPr>
      <w:r>
        <w:rPr>
          <w:sz w:val="18"/>
          <w:szCs w:val="18"/>
        </w:rPr>
        <w:t>[</w:t>
      </w:r>
      <w:r>
        <w:rPr>
          <w:rFonts w:hint="default"/>
          <w:sz w:val="18"/>
          <w:szCs w:val="18"/>
          <w:lang w:val="en-IN"/>
        </w:rPr>
        <w:t>9</w:t>
      </w:r>
      <w:r>
        <w:rPr>
          <w:sz w:val="18"/>
          <w:szCs w:val="18"/>
        </w:rPr>
        <w:t>]</w:t>
      </w:r>
      <w:r>
        <w:rPr>
          <w:rFonts w:hint="default"/>
          <w:sz w:val="18"/>
          <w:szCs w:val="18"/>
          <w:lang w:val="en-IN"/>
        </w:rPr>
        <w:t xml:space="preserve">.  </w:t>
      </w:r>
      <w:r>
        <w:rPr>
          <w:sz w:val="18"/>
          <w:szCs w:val="18"/>
        </w:rPr>
        <w:t xml:space="preserve">Deepali P kadam, Mrs. Nita Patil Mrs. Archana Gulathi “A Comparative Study Of Hindi Text Summarization Techniques”, Genetic Algorithm And Neural Network, International Journal of Innovations &amp; Advancement in Computer Science IJIACS ISSN 2347 – 8616 Volume 4, Special Issue March 2015. </w:t>
      </w:r>
    </w:p>
    <w:p>
      <w:pPr>
        <w:pStyle w:val="24"/>
        <w:shd w:val="clear" w:color="auto" w:fill="FFFFFF"/>
        <w:spacing w:after="0"/>
        <w:ind w:left="360" w:leftChars="0" w:hanging="360" w:hangingChars="200"/>
        <w:jc w:val="both"/>
        <w:rPr>
          <w:sz w:val="18"/>
          <w:szCs w:val="18"/>
        </w:rPr>
      </w:pPr>
      <w:r>
        <w:rPr>
          <w:sz w:val="18"/>
          <w:szCs w:val="18"/>
        </w:rPr>
        <w:t>[1</w:t>
      </w:r>
      <w:r>
        <w:rPr>
          <w:rFonts w:hint="default"/>
          <w:sz w:val="18"/>
          <w:szCs w:val="18"/>
          <w:lang w:val="en-IN"/>
        </w:rPr>
        <w:t>0</w:t>
      </w:r>
      <w:r>
        <w:rPr>
          <w:sz w:val="18"/>
          <w:szCs w:val="18"/>
        </w:rPr>
        <w:t>]</w:t>
      </w:r>
      <w:r>
        <w:rPr>
          <w:rFonts w:hint="default"/>
          <w:sz w:val="18"/>
          <w:szCs w:val="18"/>
          <w:lang w:val="en-IN"/>
        </w:rPr>
        <w:t xml:space="preserve">. </w:t>
      </w:r>
      <w:r>
        <w:rPr>
          <w:sz w:val="18"/>
          <w:szCs w:val="18"/>
        </w:rPr>
        <w:t xml:space="preserve"> Sarkar, Kamal. "An approach to summarizing Bengali news documents." In proceedings of the International Conference on Advances in Computing, Communications and Informatics, pp. 857-862. ACM, 2012. </w:t>
      </w:r>
    </w:p>
    <w:p>
      <w:pPr>
        <w:pStyle w:val="24"/>
        <w:shd w:val="clear" w:color="auto" w:fill="FFFFFF"/>
        <w:spacing w:after="0"/>
        <w:ind w:left="360" w:leftChars="0" w:hanging="360" w:hangingChars="200"/>
        <w:jc w:val="both"/>
        <w:rPr>
          <w:rFonts w:hint="default"/>
          <w:sz w:val="18"/>
          <w:szCs w:val="18"/>
          <w:lang w:val="en-IN" w:eastAsia="en-US"/>
        </w:rPr>
      </w:pPr>
      <w:r>
        <w:rPr>
          <w:rFonts w:hint="default"/>
          <w:sz w:val="18"/>
          <w:szCs w:val="18"/>
          <w:lang w:val="en-IN"/>
        </w:rPr>
        <w:t xml:space="preserve">[11].  </w:t>
      </w:r>
      <w:bookmarkStart w:id="0" w:name="_GoBack"/>
      <w:bookmarkEnd w:id="0"/>
      <w:r>
        <w:rPr>
          <w:rFonts w:hint="default"/>
          <w:sz w:val="18"/>
          <w:szCs w:val="18"/>
          <w:lang w:val="en-IN"/>
        </w:rPr>
        <w:t xml:space="preserve">Natural Language Processing and Computational Linguistics: A Practical guide to text analysis with Python, Gensim, Spacy and Keras by </w:t>
      </w:r>
      <w:r>
        <w:rPr>
          <w:rFonts w:hint="default"/>
          <w:sz w:val="18"/>
          <w:szCs w:val="18"/>
          <w:lang w:val="en-IN"/>
        </w:rPr>
        <w:fldChar w:fldCharType="begin"/>
      </w:r>
      <w:r>
        <w:rPr>
          <w:rFonts w:hint="default"/>
          <w:sz w:val="18"/>
          <w:szCs w:val="18"/>
          <w:lang w:val="en-IN"/>
        </w:rPr>
        <w:instrText xml:space="preserve"> HYPERLINK "https://www.google.co.in/search?tbo=p&amp;tbm=bks&amp;q=inauthor:"Bhargav+Srinivasa-Desikan"" </w:instrText>
      </w:r>
      <w:r>
        <w:rPr>
          <w:rFonts w:hint="default"/>
          <w:sz w:val="18"/>
          <w:szCs w:val="18"/>
          <w:lang w:val="en-IN"/>
        </w:rPr>
        <w:fldChar w:fldCharType="separate"/>
      </w:r>
      <w:r>
        <w:rPr>
          <w:rFonts w:hint="default"/>
          <w:sz w:val="18"/>
          <w:szCs w:val="18"/>
          <w:lang w:val="en-IN"/>
        </w:rPr>
        <w:t>Bhargav Srinivasa-Desikan</w:t>
      </w:r>
      <w:r>
        <w:rPr>
          <w:rFonts w:hint="default"/>
          <w:sz w:val="18"/>
          <w:szCs w:val="18"/>
          <w:lang w:val="en-IN"/>
        </w:rPr>
        <w:fldChar w:fldCharType="end"/>
      </w:r>
      <w:r>
        <w:rPr>
          <w:rFonts w:hint="default"/>
          <w:sz w:val="18"/>
          <w:szCs w:val="18"/>
          <w:lang w:val="en-IN"/>
        </w:rPr>
        <w:t>.</w:t>
      </w:r>
    </w:p>
    <w:sectPr>
      <w:footnotePr>
        <w:pos w:val="beneathText"/>
      </w:footnotePr>
      <w:type w:val="continuous"/>
      <w:pgSz w:w="11906" w:h="16838"/>
      <w:pgMar w:top="539" w:right="896" w:bottom="1440" w:left="896" w:header="720" w:footer="720" w:gutter="0"/>
      <w:cols w:equalWidth="0" w:num="2">
        <w:col w:w="4844" w:space="425"/>
        <w:col w:w="4844"/>
      </w:cols>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ymbol, 'Arial Unicode MS'">
    <w:altName w:val="Microsoft YaHei"/>
    <w:panose1 w:val="00000000000000000000"/>
    <w:charset w:val="00"/>
    <w:family w:val="auto"/>
    <w:pitch w:val="default"/>
    <w:sig w:usb0="00000000" w:usb1="00000000" w:usb2="00000000" w:usb3="00000000" w:csb0="00040001" w:csb1="00000000"/>
  </w:font>
  <w:font w:name="Mangal">
    <w:altName w:val="Courier New"/>
    <w:panose1 w:val="00000400000000000000"/>
    <w:charset w:val="01"/>
    <w:family w:val="roman"/>
    <w:pitch w:val="default"/>
    <w:sig w:usb0="00002000" w:usb1="00000000" w:usb2="00000000" w:usb3="00000000" w:csb0="00000000" w:csb1="00000000"/>
  </w:font>
  <w:font w:name="Garamond">
    <w:panose1 w:val="02020404030301010803"/>
    <w:charset w:val="00"/>
    <w:family w:val="roman"/>
    <w:pitch w:val="default"/>
    <w:sig w:usb0="00000287" w:usb1="00000000" w:usb2="00000000" w:usb3="00000000" w:csb0="0000009F" w:csb1="DFD70000"/>
  </w:font>
  <w:font w:name="Microsoft YaHei">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roman"/>
    <w:pitch w:val="default"/>
    <w:sig w:usb0="00000001" w:usb1="08070000" w:usb2="00000010" w:usb3="00000000" w:csb0="00020000" w:csb1="00000000"/>
  </w:font>
  <w:font w:name="Gungsuh">
    <w:altName w:val="Microsoft YaHei"/>
    <w:panose1 w:val="00000000000000000000"/>
    <w:charset w:val="00"/>
    <w:family w:val="roman"/>
    <w:pitch w:val="default"/>
    <w:sig w:usb0="00000000" w:usb1="00000000" w:usb2="00000000" w:usb3="00000000" w:csb0="00040001" w:csb1="00000000"/>
  </w:font>
  <w:font w:name="Nirmala UI">
    <w:panose1 w:val="020B0502040204020203"/>
    <w:charset w:val="00"/>
    <w:family w:val="swiss"/>
    <w:pitch w:val="default"/>
    <w:sig w:usb0="80FF8023" w:usb1="0000004A" w:usb2="00000200" w:usb3="00040000" w:csb0="00000001" w:csb1="00000000"/>
  </w:font>
  <w:font w:name="NimbusRomNo9L-Regu">
    <w:altName w:val="Segoe Print"/>
    <w:panose1 w:val="00000000000000000000"/>
    <w:charset w:val="00"/>
    <w:family w:val="auto"/>
    <w:pitch w:val="default"/>
    <w:sig w:usb0="00000003" w:usb1="00000000" w:usb2="00000000" w:usb3="00000000" w:csb0="00000001" w:csb1="00000000"/>
  </w:font>
  <w:font w:name="Courier New">
    <w:panose1 w:val="02070309020205020404"/>
    <w:charset w:val="01"/>
    <w:family w:val="roma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AR HERMANN">
    <w:panose1 w:val="02000000000000000000"/>
    <w:charset w:val="00"/>
    <w:family w:val="auto"/>
    <w:pitch w:val="default"/>
    <w:sig w:usb0="8000002F" w:usb1="0000000A" w:usb2="00000000" w:usb3="00000000" w:csb0="00000001" w:csb1="00000000"/>
  </w:font>
  <w:font w:name="AR ESSENCE">
    <w:panose1 w:val="02000000000000000000"/>
    <w:charset w:val="00"/>
    <w:family w:val="auto"/>
    <w:pitch w:val="default"/>
    <w:sig w:usb0="8000002F"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F0480"/>
    <w:multiLevelType w:val="singleLevel"/>
    <w:tmpl w:val="86EF0480"/>
    <w:lvl w:ilvl="0" w:tentative="0">
      <w:start w:val="1"/>
      <w:numFmt w:val="upperLetter"/>
      <w:suff w:val="space"/>
      <w:lvlText w:val="%1."/>
      <w:lvlJc w:val="left"/>
    </w:lvl>
  </w:abstractNum>
  <w:abstractNum w:abstractNumId="1">
    <w:nsid w:val="CCC791D8"/>
    <w:multiLevelType w:val="singleLevel"/>
    <w:tmpl w:val="CCC791D8"/>
    <w:lvl w:ilvl="0" w:tentative="0">
      <w:start w:val="1"/>
      <w:numFmt w:val="decimal"/>
      <w:suff w:val="space"/>
      <w:lvlText w:val="(%1)"/>
      <w:lvlJc w:val="left"/>
    </w:lvl>
  </w:abstractNum>
  <w:abstractNum w:abstractNumId="2">
    <w:nsid w:val="E5F3730C"/>
    <w:multiLevelType w:val="singleLevel"/>
    <w:tmpl w:val="E5F3730C"/>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EDAFF696"/>
    <w:multiLevelType w:val="singleLevel"/>
    <w:tmpl w:val="EDAFF696"/>
    <w:lvl w:ilvl="0" w:tentative="0">
      <w:start w:val="1"/>
      <w:numFmt w:val="decimal"/>
      <w:suff w:val="space"/>
      <w:lvlText w:val="[%1]."/>
      <w:lvlJc w:val="left"/>
    </w:lvl>
  </w:abstractNum>
  <w:abstractNum w:abstractNumId="4">
    <w:nsid w:val="00000001"/>
    <w:multiLevelType w:val="multilevel"/>
    <w:tmpl w:val="00000001"/>
    <w:lvl w:ilvl="0" w:tentative="0">
      <w:start w:val="1"/>
      <w:numFmt w:val="upperRoman"/>
      <w:pStyle w:val="2"/>
      <w:lvlText w:val="%1."/>
      <w:lvlJc w:val="center"/>
      <w:pPr>
        <w:tabs>
          <w:tab w:val="left" w:pos="576"/>
        </w:tabs>
        <w:ind w:left="0" w:firstLine="216"/>
      </w:pPr>
      <w:rPr>
        <w:rFonts w:hint="default" w:ascii="Times New Roman" w:hAnsi="Times New Roman" w:cs="Times New Roman"/>
        <w:caps w:val="0"/>
        <w:smallCaps w:val="0"/>
        <w:strike w:val="0"/>
        <w:dstrike w:val="0"/>
        <w:outline w:val="0"/>
        <w:shadow w:val="0"/>
        <w:vanish w:val="0"/>
        <w:color w:val="auto"/>
        <w:position w:val="0"/>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2" w:tentative="0">
      <w:start w:val="1"/>
      <w:numFmt w:val="decimal"/>
      <w:pStyle w:val="4"/>
      <w:lvlText w:val="%3)"/>
      <w:lvlJc w:val="left"/>
      <w:pPr>
        <w:tabs>
          <w:tab w:val="left" w:pos="540"/>
        </w:tabs>
        <w:ind w:left="0" w:firstLine="180"/>
      </w:pPr>
      <w:rPr>
        <w:rFonts w:hint="default"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3" w:tentative="0">
      <w:start w:val="1"/>
      <w:numFmt w:val="lowerLetter"/>
      <w:pStyle w:val="5"/>
      <w:lvlText w:val="%4)"/>
      <w:lvlJc w:val="left"/>
      <w:pPr>
        <w:tabs>
          <w:tab w:val="left" w:pos="630"/>
        </w:tabs>
        <w:ind w:left="0" w:firstLine="360"/>
      </w:pPr>
      <w:rPr>
        <w:rFonts w:hint="default" w:ascii="Times New Roman" w:hAnsi="Times New Roman" w:cs="Times New Roman"/>
        <w:b w:val="0"/>
        <w:bCs w:val="0"/>
        <w:i/>
        <w:iCs/>
        <w:sz w:val="20"/>
        <w:szCs w:val="20"/>
      </w:r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5">
    <w:nsid w:val="00000002"/>
    <w:multiLevelType w:val="singleLevel"/>
    <w:tmpl w:val="00000002"/>
    <w:lvl w:ilvl="0" w:tentative="0">
      <w:start w:val="1"/>
      <w:numFmt w:val="decimal"/>
      <w:pStyle w:val="19"/>
      <w:lvlText w:val="%1 "/>
      <w:lvlJc w:val="left"/>
      <w:pPr>
        <w:tabs>
          <w:tab w:val="left" w:pos="648"/>
        </w:tabs>
        <w:ind w:left="0" w:firstLine="288"/>
      </w:pPr>
      <w:rPr>
        <w:rFonts w:hint="default"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6">
    <w:nsid w:val="00000003"/>
    <w:multiLevelType w:val="singleLevel"/>
    <w:tmpl w:val="00000003"/>
    <w:lvl w:ilvl="0" w:tentative="0">
      <w:start w:val="1"/>
      <w:numFmt w:val="bullet"/>
      <w:pStyle w:val="27"/>
      <w:lvlText w:val=""/>
      <w:lvlJc w:val="left"/>
      <w:pPr>
        <w:tabs>
          <w:tab w:val="left" w:pos="648"/>
        </w:tabs>
        <w:ind w:left="648" w:hanging="360"/>
      </w:pPr>
      <w:rPr>
        <w:rFonts w:hint="default" w:ascii="Symbol" w:hAnsi="Symbol" w:cs="Symbol"/>
      </w:rPr>
    </w:lvl>
  </w:abstractNum>
  <w:abstractNum w:abstractNumId="7">
    <w:nsid w:val="00000004"/>
    <w:multiLevelType w:val="singleLevel"/>
    <w:tmpl w:val="00000004"/>
    <w:lvl w:ilvl="0" w:tentative="0">
      <w:start w:val="1"/>
      <w:numFmt w:val="lowerLetter"/>
      <w:pStyle w:val="22"/>
      <w:lvlText w:val="%1."/>
      <w:lvlJc w:val="right"/>
      <w:pPr>
        <w:tabs>
          <w:tab w:val="left" w:pos="0"/>
        </w:tabs>
        <w:ind w:left="418" w:hanging="360"/>
      </w:pPr>
      <w:rPr>
        <w:rFonts w:hint="default" w:ascii="Times New Roman" w:hAnsi="Times New Roman" w:cs="Times New Roman"/>
        <w:b w:val="0"/>
        <w:i w:val="0"/>
        <w:caps w:val="0"/>
        <w:smallCaps w:val="0"/>
        <w:strike w:val="0"/>
        <w:dstrike w:val="0"/>
        <w:outline w:val="0"/>
        <w:shadow w:val="0"/>
        <w:vanish w:val="0"/>
        <w:color w:val="auto"/>
        <w:spacing w:val="0"/>
        <w:w w:val="100"/>
        <w:kern w:val="1"/>
        <w:position w:val="0"/>
        <w:sz w:val="16"/>
        <w:vertAlign w:val="baseline"/>
      </w:rPr>
    </w:lvl>
  </w:abstractNum>
  <w:abstractNum w:abstractNumId="8">
    <w:nsid w:val="00000005"/>
    <w:multiLevelType w:val="singleLevel"/>
    <w:tmpl w:val="00000005"/>
    <w:lvl w:ilvl="0" w:tentative="0">
      <w:start w:val="1"/>
      <w:numFmt w:val="decimal"/>
      <w:pStyle w:val="4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9">
    <w:nsid w:val="00000006"/>
    <w:multiLevelType w:val="singleLevel"/>
    <w:tmpl w:val="00000006"/>
    <w:lvl w:ilvl="0" w:tentative="0">
      <w:start w:val="1"/>
      <w:numFmt w:val="decimal"/>
      <w:pStyle w:val="30"/>
      <w:lvlText w:val="Fig. %1."/>
      <w:lvlJc w:val="left"/>
      <w:pPr>
        <w:tabs>
          <w:tab w:val="left" w:pos="0"/>
        </w:tabs>
        <w:ind w:left="360" w:hanging="360"/>
      </w:pPr>
      <w:rPr>
        <w:rFonts w:hint="default" w:ascii="Times New Roman" w:hAnsi="Times New Roman" w:cs="Times New Roman"/>
        <w:b w:val="0"/>
        <w:bCs w:val="0"/>
        <w:i w:val="0"/>
        <w:iCs w:val="0"/>
        <w:color w:val="auto"/>
        <w:sz w:val="16"/>
        <w:szCs w:val="16"/>
      </w:rPr>
    </w:lvl>
  </w:abstractNum>
  <w:abstractNum w:abstractNumId="10">
    <w:nsid w:val="00000007"/>
    <w:multiLevelType w:val="singleLevel"/>
    <w:tmpl w:val="00000007"/>
    <w:lvl w:ilvl="0" w:tentative="0">
      <w:start w:val="1"/>
      <w:numFmt w:val="upperRoman"/>
      <w:pStyle w:val="39"/>
      <w:lvlText w:val="TABLE %1. "/>
      <w:lvlJc w:val="left"/>
      <w:pPr>
        <w:tabs>
          <w:tab w:val="left" w:pos="1080"/>
        </w:tabs>
        <w:ind w:left="0" w:firstLine="0"/>
      </w:pPr>
      <w:rPr>
        <w:rFonts w:hint="default" w:ascii="Times New Roman" w:hAnsi="Times New Roman" w:cs="Times New Roman"/>
        <w:b w:val="0"/>
        <w:bCs w:val="0"/>
        <w:i w:val="0"/>
        <w:iCs w:val="0"/>
        <w:sz w:val="16"/>
        <w:szCs w:val="16"/>
      </w:rPr>
    </w:lvl>
  </w:abstractNum>
  <w:abstractNum w:abstractNumId="11">
    <w:nsid w:val="0ED68DA7"/>
    <w:multiLevelType w:val="singleLevel"/>
    <w:tmpl w:val="0ED68DA7"/>
    <w:lvl w:ilvl="0" w:tentative="0">
      <w:start w:val="1"/>
      <w:numFmt w:val="upperLetter"/>
      <w:suff w:val="space"/>
      <w:lvlText w:val="%1."/>
      <w:lvlJc w:val="left"/>
    </w:lvl>
  </w:abstractNum>
  <w:abstractNum w:abstractNumId="12">
    <w:nsid w:val="1A8A7C1C"/>
    <w:multiLevelType w:val="multilevel"/>
    <w:tmpl w:val="1A8A7C1C"/>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5"/>
  </w:num>
  <w:num w:numId="3">
    <w:abstractNumId w:val="7"/>
  </w:num>
  <w:num w:numId="4">
    <w:abstractNumId w:val="6"/>
  </w:num>
  <w:num w:numId="5">
    <w:abstractNumId w:val="9"/>
  </w:num>
  <w:num w:numId="6">
    <w:abstractNumId w:val="10"/>
  </w:num>
  <w:num w:numId="7">
    <w:abstractNumId w:val="8"/>
  </w:num>
  <w:num w:numId="8">
    <w:abstractNumId w:val="12"/>
  </w:num>
  <w:num w:numId="9">
    <w:abstractNumId w:val="0"/>
  </w:num>
  <w:num w:numId="10">
    <w:abstractNumId w:val="11"/>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7F0B"/>
    <w:rsid w:val="000377E9"/>
    <w:rsid w:val="00055264"/>
    <w:rsid w:val="001039D4"/>
    <w:rsid w:val="00106D68"/>
    <w:rsid w:val="00176BA4"/>
    <w:rsid w:val="001836CF"/>
    <w:rsid w:val="001C365F"/>
    <w:rsid w:val="00226A9E"/>
    <w:rsid w:val="00270663"/>
    <w:rsid w:val="002969CA"/>
    <w:rsid w:val="003B7CF4"/>
    <w:rsid w:val="004A6A7B"/>
    <w:rsid w:val="0050211F"/>
    <w:rsid w:val="00607234"/>
    <w:rsid w:val="00643BFE"/>
    <w:rsid w:val="00651CA2"/>
    <w:rsid w:val="00655401"/>
    <w:rsid w:val="006F1877"/>
    <w:rsid w:val="00877BCD"/>
    <w:rsid w:val="008E3DEE"/>
    <w:rsid w:val="008F23E1"/>
    <w:rsid w:val="009926DE"/>
    <w:rsid w:val="00993555"/>
    <w:rsid w:val="00A16302"/>
    <w:rsid w:val="00A82F86"/>
    <w:rsid w:val="00A84C5F"/>
    <w:rsid w:val="00A858D0"/>
    <w:rsid w:val="00AC797A"/>
    <w:rsid w:val="00BD0ECF"/>
    <w:rsid w:val="00C54A87"/>
    <w:rsid w:val="00C738B3"/>
    <w:rsid w:val="00D07F0B"/>
    <w:rsid w:val="00D25BF7"/>
    <w:rsid w:val="00DF4154"/>
    <w:rsid w:val="00F576DC"/>
    <w:rsid w:val="00FA47D5"/>
    <w:rsid w:val="00FF04C6"/>
    <w:rsid w:val="05F71E6A"/>
    <w:rsid w:val="08640196"/>
    <w:rsid w:val="17B40BF8"/>
    <w:rsid w:val="1C1B51E6"/>
    <w:rsid w:val="1ED97BC4"/>
    <w:rsid w:val="202B3939"/>
    <w:rsid w:val="24237EAF"/>
    <w:rsid w:val="31FC5DC6"/>
    <w:rsid w:val="34364070"/>
    <w:rsid w:val="41707A84"/>
    <w:rsid w:val="4C0C0FA3"/>
    <w:rsid w:val="517A4B87"/>
    <w:rsid w:val="595411F1"/>
    <w:rsid w:val="5C09421E"/>
    <w:rsid w:val="648937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6"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6" w:semiHidden="0" w:name="heading 4"/>
    <w:lsdException w:qFormat="1" w:unhideWhenUsed="0" w:uiPriority="6"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6" w:semiHidden="0" w:name="header"/>
    <w:lsdException w:unhideWhenUsed="0" w:uiPriority="6"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6"/>
    <w:pPr>
      <w:suppressAutoHyphens/>
      <w:jc w:val="center"/>
    </w:pPr>
    <w:rPr>
      <w:lang w:val="en-US" w:eastAsia="ar-SA" w:bidi="ar-SA"/>
    </w:rPr>
  </w:style>
  <w:style w:type="paragraph" w:styleId="2">
    <w:name w:val="heading 1"/>
    <w:basedOn w:val="1"/>
    <w:next w:val="1"/>
    <w:qFormat/>
    <w:uiPriority w:val="6"/>
    <w:pPr>
      <w:keepNext/>
      <w:keepLines/>
      <w:numPr>
        <w:ilvl w:val="0"/>
        <w:numId w:val="1"/>
      </w:numPr>
      <w:tabs>
        <w:tab w:val="left" w:pos="216"/>
      </w:tabs>
      <w:spacing w:before="160" w:after="80"/>
      <w:ind w:left="0" w:right="0" w:firstLine="0"/>
      <w:outlineLvl w:val="0"/>
    </w:pPr>
    <w:rPr>
      <w:smallCaps/>
      <w:lang/>
    </w:rPr>
  </w:style>
  <w:style w:type="paragraph" w:styleId="3">
    <w:name w:val="heading 2"/>
    <w:basedOn w:val="1"/>
    <w:next w:val="1"/>
    <w:qFormat/>
    <w:uiPriority w:val="6"/>
    <w:pPr>
      <w:keepNext/>
      <w:keepLines/>
      <w:numPr>
        <w:ilvl w:val="1"/>
        <w:numId w:val="1"/>
      </w:numPr>
      <w:tabs>
        <w:tab w:val="left" w:pos="288"/>
      </w:tabs>
      <w:spacing w:before="120" w:after="60"/>
      <w:jc w:val="left"/>
      <w:outlineLvl w:val="1"/>
    </w:pPr>
    <w:rPr>
      <w:i/>
      <w:iCs/>
      <w:lang/>
    </w:rPr>
  </w:style>
  <w:style w:type="paragraph" w:styleId="4">
    <w:name w:val="heading 3"/>
    <w:basedOn w:val="1"/>
    <w:next w:val="1"/>
    <w:qFormat/>
    <w:uiPriority w:val="6"/>
    <w:pPr>
      <w:numPr>
        <w:ilvl w:val="2"/>
        <w:numId w:val="1"/>
      </w:numPr>
      <w:spacing w:line="240" w:lineRule="exact"/>
      <w:ind w:left="0" w:right="0" w:firstLine="288"/>
      <w:jc w:val="both"/>
      <w:outlineLvl w:val="2"/>
    </w:pPr>
    <w:rPr>
      <w:i/>
      <w:iCs/>
      <w:lang/>
    </w:rPr>
  </w:style>
  <w:style w:type="paragraph" w:styleId="5">
    <w:name w:val="heading 4"/>
    <w:basedOn w:val="1"/>
    <w:next w:val="1"/>
    <w:qFormat/>
    <w:uiPriority w:val="6"/>
    <w:pPr>
      <w:numPr>
        <w:ilvl w:val="3"/>
        <w:numId w:val="1"/>
      </w:numPr>
      <w:tabs>
        <w:tab w:val="left" w:pos="720"/>
      </w:tabs>
      <w:spacing w:before="40" w:after="40"/>
      <w:ind w:left="0" w:right="0" w:firstLine="504"/>
      <w:jc w:val="both"/>
      <w:outlineLvl w:val="3"/>
    </w:pPr>
    <w:rPr>
      <w:i/>
      <w:iCs/>
      <w:lang/>
    </w:rPr>
  </w:style>
  <w:style w:type="paragraph" w:styleId="6">
    <w:name w:val="heading 5"/>
    <w:basedOn w:val="1"/>
    <w:next w:val="1"/>
    <w:qFormat/>
    <w:uiPriority w:val="6"/>
    <w:pPr>
      <w:tabs>
        <w:tab w:val="left" w:pos="360"/>
      </w:tabs>
      <w:spacing w:before="160" w:after="80"/>
    </w:pPr>
    <w:rPr>
      <w:smallCaps/>
      <w:lang/>
    </w:rPr>
  </w:style>
  <w:style w:type="character" w:default="1" w:styleId="13">
    <w:name w:val="Default Paragraph Font"/>
    <w:semiHidden/>
    <w:uiPriority w:val="0"/>
  </w:style>
  <w:style w:type="table" w:default="1" w:styleId="16">
    <w:name w:val="Normal Table"/>
    <w:unhideWhenUsed/>
    <w:uiPriority w:val="99"/>
    <w:tblPr>
      <w:tblStyle w:val="16"/>
      <w:tblCellMar>
        <w:top w:w="0" w:type="dxa"/>
        <w:left w:w="108" w:type="dxa"/>
        <w:bottom w:w="0" w:type="dxa"/>
        <w:right w:w="108" w:type="dxa"/>
      </w:tblCellMar>
    </w:tblPr>
    <w:tcPr>
      <w:textDirection w:val="btLr"/>
    </w:tcPr>
  </w:style>
  <w:style w:type="paragraph" w:styleId="7">
    <w:name w:val="Body Text"/>
    <w:basedOn w:val="1"/>
    <w:uiPriority w:val="7"/>
    <w:pPr>
      <w:tabs>
        <w:tab w:val="left" w:pos="288"/>
      </w:tabs>
      <w:spacing w:before="0" w:after="120" w:line="228" w:lineRule="auto"/>
      <w:ind w:left="0" w:right="0" w:firstLine="288"/>
      <w:jc w:val="both"/>
    </w:pPr>
    <w:rPr>
      <w:spacing w:val="-1"/>
    </w:rPr>
  </w:style>
  <w:style w:type="paragraph" w:styleId="8">
    <w:name w:val="footer"/>
    <w:basedOn w:val="1"/>
    <w:uiPriority w:val="6"/>
    <w:pPr>
      <w:tabs>
        <w:tab w:val="center" w:pos="4680"/>
        <w:tab w:val="right" w:pos="9360"/>
      </w:tabs>
    </w:pPr>
  </w:style>
  <w:style w:type="paragraph" w:styleId="9">
    <w:name w:val="header"/>
    <w:basedOn w:val="1"/>
    <w:uiPriority w:val="6"/>
    <w:pPr>
      <w:tabs>
        <w:tab w:val="center" w:pos="4680"/>
        <w:tab w:val="right" w:pos="9360"/>
      </w:tabs>
    </w:pPr>
  </w:style>
  <w:style w:type="paragraph" w:styleId="10">
    <w:name w:val="List"/>
    <w:basedOn w:val="7"/>
    <w:uiPriority w:val="7"/>
    <w:rPr>
      <w:rFonts w:cs="Mangal"/>
    </w:rPr>
  </w:style>
  <w:style w:type="paragraph" w:styleId="11">
    <w:name w:val="Normal (Web)"/>
    <w:basedOn w:val="12"/>
    <w:uiPriority w:val="0"/>
    <w:pPr>
      <w:suppressAutoHyphens/>
      <w:spacing w:before="280" w:after="280"/>
    </w:pPr>
    <w:rPr>
      <w:lang w:val="en-IN"/>
    </w:rPr>
  </w:style>
  <w:style w:type="paragraph" w:customStyle="1" w:styleId="12">
    <w:name w:val="Standard"/>
    <w:uiPriority w:val="0"/>
    <w:pPr>
      <w:suppressAutoHyphens/>
      <w:autoSpaceDN w:val="0"/>
      <w:textAlignment w:val="baseline"/>
    </w:pPr>
    <w:rPr>
      <w:rFonts w:eastAsia="Times New Roman"/>
      <w:kern w:val="3"/>
      <w:sz w:val="24"/>
      <w:szCs w:val="24"/>
      <w:lang w:val="en-GB" w:eastAsia="zh-CN" w:bidi="ar-SA"/>
    </w:rPr>
  </w:style>
  <w:style w:type="character" w:styleId="14">
    <w:name w:val="Emphasis"/>
    <w:qFormat/>
    <w:uiPriority w:val="0"/>
    <w:rPr>
      <w:i/>
      <w:iCs/>
    </w:rPr>
  </w:style>
  <w:style w:type="character" w:styleId="15">
    <w:name w:val="Hyperlink"/>
    <w:uiPriority w:val="0"/>
    <w:rPr>
      <w:color w:val="0000FF"/>
      <w:u w:val="single"/>
    </w:rPr>
  </w:style>
  <w:style w:type="paragraph" w:customStyle="1" w:styleId="17">
    <w:name w:val="Table Heading"/>
    <w:basedOn w:val="18"/>
    <w:uiPriority w:val="6"/>
    <w:pPr>
      <w:suppressLineNumbers/>
      <w:jc w:val="center"/>
    </w:pPr>
    <w:rPr>
      <w:b/>
      <w:bCs/>
    </w:rPr>
  </w:style>
  <w:style w:type="paragraph" w:customStyle="1" w:styleId="18">
    <w:name w:val="Table Contents"/>
    <w:basedOn w:val="12"/>
    <w:uiPriority w:val="6"/>
    <w:pPr>
      <w:suppressLineNumbers/>
    </w:pPr>
  </w:style>
  <w:style w:type="paragraph" w:customStyle="1" w:styleId="19">
    <w:name w:val="footnote"/>
    <w:uiPriority w:val="6"/>
    <w:pPr>
      <w:numPr>
        <w:ilvl w:val="0"/>
        <w:numId w:val="2"/>
      </w:numPr>
      <w:suppressAutoHyphens/>
      <w:spacing w:after="40"/>
    </w:pPr>
    <w:rPr>
      <w:sz w:val="16"/>
      <w:szCs w:val="16"/>
      <w:lang w:val="en-US" w:eastAsia="ar-SA" w:bidi="ar-SA"/>
    </w:rPr>
  </w:style>
  <w:style w:type="paragraph" w:customStyle="1" w:styleId="20">
    <w:name w:val="Text"/>
    <w:basedOn w:val="12"/>
    <w:uiPriority w:val="0"/>
    <w:pPr>
      <w:tabs>
        <w:tab w:val="right" w:pos="7200"/>
      </w:tabs>
      <w:suppressAutoHyphens/>
      <w:spacing w:line="260" w:lineRule="exact"/>
      <w:jc w:val="both"/>
    </w:pPr>
    <w:rPr>
      <w:sz w:val="20"/>
    </w:rPr>
  </w:style>
  <w:style w:type="paragraph" w:customStyle="1" w:styleId="21">
    <w:name w:val="Author"/>
    <w:uiPriority w:val="7"/>
    <w:pPr>
      <w:suppressAutoHyphens/>
      <w:spacing w:before="360" w:after="40"/>
      <w:jc w:val="center"/>
    </w:pPr>
    <w:rPr>
      <w:sz w:val="22"/>
      <w:szCs w:val="22"/>
      <w:lang w:val="en-US" w:eastAsia="ar-SA" w:bidi="ar-SA"/>
    </w:rPr>
  </w:style>
  <w:style w:type="paragraph" w:customStyle="1" w:styleId="22">
    <w:name w:val="table footnote"/>
    <w:uiPriority w:val="6"/>
    <w:pPr>
      <w:numPr>
        <w:ilvl w:val="0"/>
        <w:numId w:val="3"/>
      </w:numPr>
      <w:suppressAutoHyphens/>
      <w:spacing w:before="60" w:after="30"/>
      <w:ind w:left="58" w:hanging="29"/>
      <w:jc w:val="right"/>
    </w:pPr>
    <w:rPr>
      <w:sz w:val="12"/>
      <w:szCs w:val="12"/>
      <w:lang w:val="en-US" w:eastAsia="ar-SA" w:bidi="ar-SA"/>
    </w:rPr>
  </w:style>
  <w:style w:type="paragraph" w:customStyle="1" w:styleId="23">
    <w:name w:val="Caption1"/>
    <w:basedOn w:val="1"/>
    <w:uiPriority w:val="7"/>
    <w:pPr>
      <w:suppressLineNumbers/>
      <w:spacing w:before="120" w:after="120"/>
    </w:pPr>
    <w:rPr>
      <w:rFonts w:cs="Mangal"/>
      <w:i/>
      <w:iCs/>
      <w:sz w:val="24"/>
      <w:szCs w:val="24"/>
    </w:rPr>
  </w:style>
  <w:style w:type="paragraph" w:styleId="24">
    <w:name w:val="List Paragraph"/>
    <w:basedOn w:val="12"/>
    <w:qFormat/>
    <w:uiPriority w:val="0"/>
    <w:pPr>
      <w:suppressAutoHyphens/>
      <w:spacing w:before="0" w:after="160"/>
      <w:ind w:left="1008" w:right="0" w:hanging="288"/>
    </w:pPr>
    <w:rPr>
      <w:rFonts w:eastAsia="Garamond"/>
      <w:sz w:val="21"/>
    </w:rPr>
  </w:style>
  <w:style w:type="paragraph" w:customStyle="1" w:styleId="25">
    <w:name w:val="Abstract"/>
    <w:basedOn w:val="20"/>
    <w:uiPriority w:val="7"/>
    <w:pPr>
      <w:widowControl/>
      <w:suppressAutoHyphens/>
      <w:spacing w:before="0" w:after="200"/>
      <w:ind w:left="0" w:right="0" w:firstLine="272"/>
      <w:jc w:val="both"/>
    </w:pPr>
    <w:rPr>
      <w:rFonts w:ascii="Times New Roman" w:hAnsi="Times New Roman" w:eastAsia="SimSun" w:cs="Times New Roman"/>
      <w:b/>
      <w:bCs/>
      <w:color w:val="auto"/>
      <w:sz w:val="18"/>
      <w:szCs w:val="18"/>
      <w:lang w:val="en-US" w:eastAsia="ar-SA" w:bidi="ar-SA"/>
    </w:rPr>
  </w:style>
  <w:style w:type="paragraph" w:customStyle="1" w:styleId="26">
    <w:name w:val="sponsors"/>
    <w:uiPriority w:val="6"/>
    <w:pPr>
      <w:pBdr>
        <w:top w:val="single" w:color="000000" w:sz="4" w:space="2"/>
      </w:pBdr>
      <w:suppressAutoHyphens/>
      <w:ind w:firstLine="288"/>
    </w:pPr>
    <w:rPr>
      <w:sz w:val="16"/>
      <w:szCs w:val="16"/>
      <w:lang w:val="en-US" w:eastAsia="ar-SA" w:bidi="ar-SA"/>
    </w:rPr>
  </w:style>
  <w:style w:type="paragraph" w:customStyle="1" w:styleId="27">
    <w:name w:val="bullet list"/>
    <w:basedOn w:val="7"/>
    <w:uiPriority w:val="6"/>
    <w:pPr>
      <w:numPr>
        <w:ilvl w:val="0"/>
        <w:numId w:val="4"/>
      </w:numPr>
      <w:ind w:left="576" w:right="0" w:hanging="288"/>
    </w:pPr>
  </w:style>
  <w:style w:type="paragraph" w:customStyle="1" w:styleId="28">
    <w:name w:val="table copy"/>
    <w:uiPriority w:val="6"/>
    <w:pPr>
      <w:suppressAutoHyphens/>
      <w:jc w:val="both"/>
    </w:pPr>
    <w:rPr>
      <w:sz w:val="16"/>
      <w:szCs w:val="16"/>
      <w:lang w:val="en-US" w:eastAsia="ar-SA" w:bidi="ar-SA"/>
    </w:rPr>
  </w:style>
  <w:style w:type="paragraph" w:customStyle="1" w:styleId="29">
    <w:name w:val="Keywords"/>
    <w:basedOn w:val="25"/>
    <w:uiPriority w:val="7"/>
    <w:pPr>
      <w:spacing w:before="0" w:after="120"/>
      <w:ind w:left="0" w:right="0" w:firstLine="274"/>
    </w:pPr>
    <w:rPr>
      <w:i/>
    </w:rPr>
  </w:style>
  <w:style w:type="paragraph" w:customStyle="1" w:styleId="30">
    <w:name w:val="figure caption"/>
    <w:uiPriority w:val="6"/>
    <w:pPr>
      <w:numPr>
        <w:ilvl w:val="0"/>
        <w:numId w:val="5"/>
      </w:numPr>
      <w:tabs>
        <w:tab w:val="left" w:pos="533"/>
      </w:tabs>
      <w:suppressAutoHyphens/>
      <w:spacing w:before="80" w:after="200"/>
      <w:ind w:left="0" w:firstLine="0"/>
      <w:jc w:val="both"/>
    </w:pPr>
    <w:rPr>
      <w:sz w:val="16"/>
      <w:szCs w:val="16"/>
      <w:lang w:val="en-US" w:eastAsia="ar-SA" w:bidi="ar-SA"/>
    </w:rPr>
  </w:style>
  <w:style w:type="paragraph" w:customStyle="1" w:styleId="31">
    <w:name w:val="Frame contents"/>
    <w:basedOn w:val="7"/>
    <w:uiPriority w:val="6"/>
  </w:style>
  <w:style w:type="paragraph" w:customStyle="1" w:styleId="32">
    <w:name w:val="table col subhead"/>
    <w:basedOn w:val="33"/>
    <w:uiPriority w:val="6"/>
    <w:rPr>
      <w:i/>
      <w:iCs/>
      <w:sz w:val="15"/>
      <w:szCs w:val="15"/>
    </w:rPr>
  </w:style>
  <w:style w:type="paragraph" w:customStyle="1" w:styleId="33">
    <w:name w:val="table col head"/>
    <w:basedOn w:val="1"/>
    <w:uiPriority w:val="6"/>
    <w:rPr>
      <w:b/>
      <w:bCs/>
      <w:sz w:val="16"/>
      <w:szCs w:val="16"/>
    </w:rPr>
  </w:style>
  <w:style w:type="paragraph" w:customStyle="1" w:styleId="34">
    <w:name w:val="Index"/>
    <w:basedOn w:val="1"/>
    <w:uiPriority w:val="6"/>
    <w:pPr>
      <w:suppressLineNumbers/>
    </w:pPr>
    <w:rPr>
      <w:rFonts w:cs="Mangal"/>
    </w:rPr>
  </w:style>
  <w:style w:type="paragraph" w:customStyle="1" w:styleId="35">
    <w:name w:val="Affiliation"/>
    <w:uiPriority w:val="6"/>
    <w:pPr>
      <w:suppressAutoHyphens/>
      <w:jc w:val="center"/>
    </w:pPr>
    <w:rPr>
      <w:lang w:val="en-US" w:eastAsia="ar-SA" w:bidi="ar-SA"/>
    </w:rPr>
  </w:style>
  <w:style w:type="paragraph" w:customStyle="1" w:styleId="36">
    <w:name w:val="Heading"/>
    <w:basedOn w:val="1"/>
    <w:next w:val="7"/>
    <w:uiPriority w:val="6"/>
    <w:pPr>
      <w:keepNext/>
      <w:spacing w:before="240" w:after="120"/>
    </w:pPr>
    <w:rPr>
      <w:rFonts w:ascii="Arial" w:hAnsi="Arial" w:eastAsia="Microsoft YaHei" w:cs="Mangal"/>
      <w:sz w:val="28"/>
      <w:szCs w:val="28"/>
    </w:rPr>
  </w:style>
  <w:style w:type="paragraph" w:customStyle="1" w:styleId="37">
    <w:name w:val="equation"/>
    <w:basedOn w:val="1"/>
    <w:uiPriority w:val="7"/>
    <w:pPr>
      <w:tabs>
        <w:tab w:val="center" w:pos="2520"/>
        <w:tab w:val="right" w:pos="5040"/>
      </w:tabs>
      <w:spacing w:before="240" w:after="240" w:line="216" w:lineRule="auto"/>
    </w:pPr>
    <w:rPr>
      <w:rFonts w:ascii="Symbol" w:hAnsi="Symbol" w:cs="Symbol"/>
    </w:rPr>
  </w:style>
  <w:style w:type="paragraph" w:customStyle="1" w:styleId="38">
    <w:name w:val="ih"/>
    <w:basedOn w:val="12"/>
    <w:uiPriority w:val="0"/>
    <w:pPr>
      <w:suppressAutoHyphens/>
      <w:spacing w:before="280" w:after="280"/>
    </w:pPr>
    <w:rPr>
      <w:lang w:val="en-IN"/>
    </w:rPr>
  </w:style>
  <w:style w:type="paragraph" w:customStyle="1" w:styleId="39">
    <w:name w:val="table head"/>
    <w:uiPriority w:val="6"/>
    <w:pPr>
      <w:numPr>
        <w:ilvl w:val="0"/>
        <w:numId w:val="6"/>
      </w:numPr>
      <w:suppressAutoHyphens/>
      <w:spacing w:before="240" w:after="120" w:line="216" w:lineRule="auto"/>
      <w:jc w:val="center"/>
    </w:pPr>
    <w:rPr>
      <w:smallCaps/>
      <w:sz w:val="16"/>
      <w:szCs w:val="16"/>
      <w:lang w:val="en-US" w:eastAsia="ar-SA" w:bidi="ar-SA"/>
    </w:rPr>
  </w:style>
  <w:style w:type="paragraph" w:customStyle="1" w:styleId="40">
    <w:name w:val="paper subtitle"/>
    <w:uiPriority w:val="7"/>
    <w:pPr>
      <w:suppressAutoHyphens/>
      <w:spacing w:after="120"/>
      <w:jc w:val="center"/>
    </w:pPr>
    <w:rPr>
      <w:rFonts w:eastAsia="MS Mincho"/>
      <w:sz w:val="28"/>
      <w:szCs w:val="28"/>
      <w:lang w:val="en-US" w:eastAsia="ar-SA" w:bidi="ar-SA"/>
    </w:rPr>
  </w:style>
  <w:style w:type="paragraph" w:customStyle="1" w:styleId="41">
    <w:name w:val="paper title"/>
    <w:uiPriority w:val="7"/>
    <w:pPr>
      <w:suppressAutoHyphens/>
      <w:spacing w:after="120"/>
      <w:jc w:val="center"/>
    </w:pPr>
    <w:rPr>
      <w:rFonts w:eastAsia="MS Mincho"/>
      <w:sz w:val="48"/>
      <w:szCs w:val="48"/>
      <w:lang w:val="en-US" w:eastAsia="ar-SA" w:bidi="ar-SA"/>
    </w:rPr>
  </w:style>
  <w:style w:type="paragraph" w:customStyle="1" w:styleId="42">
    <w:name w:val="references"/>
    <w:uiPriority w:val="6"/>
    <w:pPr>
      <w:numPr>
        <w:ilvl w:val="0"/>
        <w:numId w:val="7"/>
      </w:numPr>
      <w:suppressAutoHyphens/>
      <w:spacing w:after="50" w:line="180" w:lineRule="exact"/>
      <w:jc w:val="both"/>
    </w:pPr>
    <w:rPr>
      <w:rFonts w:eastAsia="MS Mincho"/>
      <w:sz w:val="16"/>
      <w:szCs w:val="16"/>
      <w:lang w:val="en-US" w:eastAsia="ar-SA" w:bidi="ar-SA"/>
    </w:rPr>
  </w:style>
  <w:style w:type="paragraph" w:customStyle="1" w:styleId="43">
    <w:name w:val="Default"/>
    <w:uiPriority w:val="0"/>
    <w:pPr>
      <w:autoSpaceDE w:val="0"/>
      <w:autoSpaceDN w:val="0"/>
      <w:adjustRightInd w:val="0"/>
    </w:pPr>
    <w:rPr>
      <w:color w:val="000000"/>
      <w:sz w:val="24"/>
      <w:szCs w:val="24"/>
      <w:lang w:val="en-US" w:eastAsia="en-US" w:bidi="ar-SA"/>
    </w:rPr>
  </w:style>
  <w:style w:type="character" w:customStyle="1" w:styleId="44">
    <w:name w:val="WW8Num9z0"/>
    <w:uiPriority w:val="3"/>
    <w:rPr>
      <w:rFonts w:hint="default" w:ascii="Symbol" w:hAnsi="Symbol" w:cs="Symbol"/>
    </w:rPr>
  </w:style>
  <w:style w:type="character" w:customStyle="1" w:styleId="45">
    <w:name w:val="WW8Num18z7"/>
    <w:uiPriority w:val="3"/>
  </w:style>
  <w:style w:type="character" w:customStyle="1" w:styleId="46">
    <w:name w:val="WW8Num21z0"/>
    <w:uiPriority w:val="3"/>
    <w:rPr>
      <w:rFonts w:hint="default" w:ascii="Times New Roman" w:hAnsi="Times New Roman" w:cs="Times New Roman"/>
      <w:sz w:val="16"/>
      <w:szCs w:val="16"/>
    </w:rPr>
  </w:style>
  <w:style w:type="character" w:customStyle="1" w:styleId="47">
    <w:name w:val="WW8Num18z4"/>
    <w:uiPriority w:val="3"/>
  </w:style>
  <w:style w:type="character" w:customStyle="1" w:styleId="48">
    <w:name w:val="WW8Num17z3"/>
    <w:uiPriority w:val="3"/>
    <w:rPr>
      <w:rFonts w:hint="default" w:ascii="Times New Roman" w:hAnsi="Times New Roman" w:cs="Times New Roman"/>
      <w:i/>
      <w:iCs/>
      <w:sz w:val="20"/>
      <w:szCs w:val="20"/>
    </w:rPr>
  </w:style>
  <w:style w:type="character" w:customStyle="1" w:styleId="49">
    <w:name w:val="Title Char"/>
    <w:uiPriority w:val="0"/>
    <w:rPr>
      <w:rFonts w:ascii="Garamond" w:hAnsi="Garamond" w:eastAsia="Gungsuh" w:cs="Times New Roman"/>
      <w:caps/>
      <w:color w:val="46464A"/>
      <w:spacing w:val="20"/>
      <w:kern w:val="3"/>
      <w:sz w:val="40"/>
      <w:szCs w:val="56"/>
      <w:lang w:eastAsia="ko-KR"/>
    </w:rPr>
  </w:style>
  <w:style w:type="character" w:customStyle="1" w:styleId="50">
    <w:name w:val="Body Text Char"/>
    <w:uiPriority w:val="6"/>
    <w:rPr>
      <w:spacing w:val="-1"/>
    </w:rPr>
  </w:style>
  <w:style w:type="character" w:customStyle="1" w:styleId="51">
    <w:name w:val="WW8Num17z0"/>
    <w:uiPriority w:val="3"/>
    <w:rPr>
      <w:rFonts w:hint="default" w:ascii="Times New Roman" w:hAnsi="Times New Roman" w:cs="Times New Roman"/>
      <w:color w:val="auto"/>
      <w:position w:val="0"/>
      <w:sz w:val="20"/>
      <w:szCs w:val="20"/>
      <w:vertAlign w:val="baseline"/>
    </w:rPr>
  </w:style>
  <w:style w:type="character" w:customStyle="1" w:styleId="52">
    <w:name w:val="WW8Num12z7"/>
    <w:uiPriority w:val="3"/>
  </w:style>
  <w:style w:type="character" w:customStyle="1" w:styleId="53">
    <w:name w:val="WW8Num18z3"/>
    <w:uiPriority w:val="3"/>
  </w:style>
  <w:style w:type="character" w:customStyle="1" w:styleId="54">
    <w:name w:val="WW8Num12z5"/>
    <w:uiPriority w:val="3"/>
  </w:style>
  <w:style w:type="character" w:customStyle="1" w:styleId="55">
    <w:name w:val="WW8Num8z0"/>
    <w:uiPriority w:val="3"/>
    <w:rPr>
      <w:rFonts w:hint="default" w:ascii="Symbol" w:hAnsi="Symbol" w:cs="Symbol"/>
    </w:rPr>
  </w:style>
  <w:style w:type="character" w:customStyle="1" w:styleId="56">
    <w:name w:val="WW8Num4z0"/>
    <w:uiPriority w:val="3"/>
  </w:style>
  <w:style w:type="character" w:customStyle="1" w:styleId="57">
    <w:name w:val="WW8Num13z1"/>
    <w:uiPriority w:val="3"/>
    <w:rPr>
      <w:rFonts w:cs="Times New Roman"/>
    </w:rPr>
  </w:style>
  <w:style w:type="character" w:customStyle="1" w:styleId="58">
    <w:name w:val="WW8Num12z4"/>
    <w:uiPriority w:val="3"/>
  </w:style>
  <w:style w:type="character" w:customStyle="1" w:styleId="59">
    <w:name w:val="WW8Num15z0"/>
    <w:uiPriority w:val="3"/>
    <w:rPr>
      <w:rFonts w:hint="default" w:ascii="Symbol" w:hAnsi="Symbol" w:cs="Symbol"/>
    </w:rPr>
  </w:style>
  <w:style w:type="character" w:customStyle="1" w:styleId="60">
    <w:name w:val="WW8Num7z0"/>
    <w:uiPriority w:val="3"/>
    <w:rPr>
      <w:rFonts w:hint="default" w:ascii="Symbol" w:hAnsi="Symbol" w:cs="Symbol"/>
    </w:rPr>
  </w:style>
  <w:style w:type="character" w:customStyle="1" w:styleId="61">
    <w:name w:val="WW8Num14z1"/>
    <w:uiPriority w:val="3"/>
    <w:rPr>
      <w:rFonts w:cs="Times New Roman"/>
    </w:rPr>
  </w:style>
  <w:style w:type="character" w:customStyle="1" w:styleId="62">
    <w:name w:val="WW8Num6z0"/>
    <w:uiPriority w:val="3"/>
    <w:rPr>
      <w:rFonts w:hint="default" w:ascii="Symbol" w:hAnsi="Symbol" w:cs="Symbol"/>
    </w:rPr>
  </w:style>
  <w:style w:type="character" w:customStyle="1" w:styleId="63">
    <w:name w:val="WW8Num20z1"/>
    <w:uiPriority w:val="3"/>
    <w:rPr>
      <w:rFonts w:cs="Times New Roman"/>
    </w:rPr>
  </w:style>
  <w:style w:type="character" w:customStyle="1" w:styleId="64">
    <w:name w:val="WW8Num17z1"/>
    <w:uiPriority w:val="3"/>
    <w:rPr>
      <w:rFonts w:hint="default" w:ascii="Times New Roman" w:hAnsi="Times New Roman" w:cs="Times New Roman"/>
      <w:i/>
      <w:iCs/>
      <w:color w:val="auto"/>
      <w:position w:val="0"/>
      <w:sz w:val="20"/>
      <w:szCs w:val="20"/>
      <w:vertAlign w:val="baseline"/>
    </w:rPr>
  </w:style>
  <w:style w:type="character" w:customStyle="1" w:styleId="65">
    <w:name w:val="WW8Num20z0"/>
    <w:uiPriority w:val="3"/>
    <w:rPr>
      <w:rFonts w:hint="default" w:ascii="Times New Roman" w:hAnsi="Times New Roman" w:cs="Times New Roman"/>
      <w:color w:val="auto"/>
      <w:sz w:val="16"/>
      <w:szCs w:val="16"/>
    </w:rPr>
  </w:style>
  <w:style w:type="character" w:customStyle="1" w:styleId="66">
    <w:name w:val="Header Char"/>
    <w:basedOn w:val="67"/>
    <w:uiPriority w:val="6"/>
  </w:style>
  <w:style w:type="character" w:customStyle="1" w:styleId="67">
    <w:name w:val="Default Paragraph Font1"/>
    <w:uiPriority w:val="6"/>
  </w:style>
  <w:style w:type="character" w:customStyle="1" w:styleId="68">
    <w:name w:val="WW8Num16z0"/>
    <w:uiPriority w:val="3"/>
    <w:rPr>
      <w:rFonts w:hint="default" w:cs="Times New Roman"/>
    </w:rPr>
  </w:style>
  <w:style w:type="character" w:customStyle="1" w:styleId="69">
    <w:name w:val="WW8Num13z0"/>
    <w:uiPriority w:val="3"/>
    <w:rPr>
      <w:rFonts w:hint="default" w:cs="Times New Roman"/>
    </w:rPr>
  </w:style>
  <w:style w:type="character" w:customStyle="1" w:styleId="70">
    <w:name w:val="WW8Num2z0"/>
    <w:uiPriority w:val="3"/>
  </w:style>
  <w:style w:type="character" w:customStyle="1" w:styleId="71">
    <w:name w:val="WW8Num18z8"/>
    <w:uiPriority w:val="3"/>
  </w:style>
  <w:style w:type="character" w:customStyle="1" w:styleId="72">
    <w:name w:val="Strong Emphasis"/>
    <w:uiPriority w:val="0"/>
    <w:rPr>
      <w:b/>
      <w:bCs/>
    </w:rPr>
  </w:style>
  <w:style w:type="character" w:customStyle="1" w:styleId="73">
    <w:name w:val="WW8Num3z0"/>
    <w:uiPriority w:val="3"/>
  </w:style>
  <w:style w:type="character" w:customStyle="1" w:styleId="74">
    <w:name w:val="WW8Num17z4"/>
    <w:uiPriority w:val="3"/>
    <w:rPr>
      <w:rFonts w:hint="default" w:cs="Times New Roman"/>
    </w:rPr>
  </w:style>
  <w:style w:type="character" w:customStyle="1" w:styleId="75">
    <w:name w:val="WW8Num12z8"/>
    <w:uiPriority w:val="3"/>
  </w:style>
  <w:style w:type="character" w:customStyle="1" w:styleId="76">
    <w:name w:val="WW8Num15z1"/>
    <w:uiPriority w:val="3"/>
    <w:rPr>
      <w:rFonts w:hint="default" w:ascii="Courier New" w:hAnsi="Courier New" w:cs="Courier New"/>
    </w:rPr>
  </w:style>
  <w:style w:type="character" w:customStyle="1" w:styleId="77">
    <w:name w:val="WW8Num19z0"/>
    <w:uiPriority w:val="3"/>
    <w:rPr>
      <w:rFonts w:hint="default" w:ascii="Times New Roman" w:hAnsi="Times New Roman" w:cs="Times New Roman"/>
      <w:sz w:val="16"/>
      <w:szCs w:val="16"/>
    </w:rPr>
  </w:style>
  <w:style w:type="character" w:customStyle="1" w:styleId="78">
    <w:name w:val="WW8Num18z0"/>
    <w:uiPriority w:val="3"/>
    <w:rPr>
      <w:rFonts w:hint="default" w:ascii="Times New Roman" w:hAnsi="Times New Roman" w:cs="Times New Roman"/>
      <w:color w:val="auto"/>
      <w:spacing w:val="0"/>
      <w:w w:val="100"/>
      <w:kern w:val="1"/>
      <w:position w:val="0"/>
      <w:sz w:val="16"/>
      <w:vertAlign w:val="baseline"/>
    </w:rPr>
  </w:style>
  <w:style w:type="character" w:customStyle="1" w:styleId="79">
    <w:name w:val="WW8Num12z1"/>
    <w:uiPriority w:val="3"/>
  </w:style>
  <w:style w:type="character" w:customStyle="1" w:styleId="80">
    <w:name w:val="WW8Num12z6"/>
    <w:uiPriority w:val="3"/>
  </w:style>
  <w:style w:type="character" w:customStyle="1" w:styleId="81">
    <w:name w:val="WW8Num5z0"/>
    <w:uiPriority w:val="3"/>
  </w:style>
  <w:style w:type="character" w:customStyle="1" w:styleId="82">
    <w:name w:val="WW8Num1z2"/>
    <w:uiPriority w:val="3"/>
    <w:rPr>
      <w:rFonts w:hint="default" w:ascii="Courier New" w:hAnsi="Courier New" w:cs="Courier New"/>
    </w:rPr>
  </w:style>
  <w:style w:type="character" w:customStyle="1" w:styleId="83">
    <w:name w:val="WW8Num12z3"/>
    <w:uiPriority w:val="3"/>
  </w:style>
  <w:style w:type="character" w:customStyle="1" w:styleId="84">
    <w:name w:val="WW8Num18z5"/>
    <w:uiPriority w:val="3"/>
  </w:style>
  <w:style w:type="character" w:customStyle="1" w:styleId="85">
    <w:name w:val="WW8Num10z0"/>
    <w:uiPriority w:val="3"/>
  </w:style>
  <w:style w:type="character" w:customStyle="1" w:styleId="86">
    <w:name w:val="WW8Num11z0"/>
    <w:uiPriority w:val="3"/>
    <w:rPr>
      <w:rFonts w:hint="default" w:ascii="Symbol" w:hAnsi="Symbol" w:cs="Symbol"/>
    </w:rPr>
  </w:style>
  <w:style w:type="character" w:customStyle="1" w:styleId="87">
    <w:name w:val="WW8Num18z2"/>
    <w:uiPriority w:val="3"/>
  </w:style>
  <w:style w:type="character" w:customStyle="1" w:styleId="88">
    <w:name w:val="WW8Num12z2"/>
    <w:uiPriority w:val="3"/>
  </w:style>
  <w:style w:type="character" w:customStyle="1" w:styleId="89">
    <w:name w:val="WW8Num12z0"/>
    <w:uiPriority w:val="3"/>
  </w:style>
  <w:style w:type="character" w:customStyle="1" w:styleId="90">
    <w:name w:val="WW8Num1z3"/>
    <w:uiPriority w:val="3"/>
    <w:rPr>
      <w:rFonts w:hint="default" w:ascii="Wingdings" w:hAnsi="Wingdings" w:cs="Wingdings"/>
    </w:rPr>
  </w:style>
  <w:style w:type="character" w:customStyle="1" w:styleId="91">
    <w:name w:val="Footer Char"/>
    <w:basedOn w:val="67"/>
    <w:uiPriority w:val="6"/>
  </w:style>
  <w:style w:type="character" w:customStyle="1" w:styleId="92">
    <w:name w:val="WW8Num18z1"/>
    <w:uiPriority w:val="3"/>
  </w:style>
  <w:style w:type="character" w:customStyle="1" w:styleId="93">
    <w:name w:val="WW8Num14z0"/>
    <w:uiPriority w:val="3"/>
    <w:rPr>
      <w:rFonts w:hint="default" w:ascii="Times New Roman" w:hAnsi="Times New Roman" w:cs="Times New Roman"/>
      <w:sz w:val="16"/>
      <w:szCs w:val="16"/>
      <w:vertAlign w:val="superscript"/>
    </w:rPr>
  </w:style>
  <w:style w:type="character" w:customStyle="1" w:styleId="94">
    <w:name w:val="WW8Num18z6"/>
    <w:uiPriority w:val="3"/>
  </w:style>
  <w:style w:type="character" w:customStyle="1" w:styleId="95">
    <w:name w:val="WW8Num1z0"/>
    <w:uiPriority w:val="3"/>
    <w:rPr>
      <w:rFonts w:hint="default" w:ascii="Symbol" w:hAnsi="Symbol" w:cs="Symbol"/>
    </w:rPr>
  </w:style>
  <w:style w:type="character" w:customStyle="1" w:styleId="96">
    <w:name w:val="WW8Num15z2"/>
    <w:uiPriority w:val="3"/>
    <w:rPr>
      <w:rFonts w:hint="default" w:ascii="Wingdings" w:hAnsi="Wingdings" w:cs="Wingding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2310</Words>
  <Characters>13173</Characters>
  <Lines>109</Lines>
  <Paragraphs>30</Paragraphs>
  <TotalTime>153</TotalTime>
  <ScaleCrop>false</ScaleCrop>
  <LinksUpToDate>false</LinksUpToDate>
  <CharactersWithSpaces>15453</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2020-03-31T10:13:00Z</dcterms:created>
  <dc:creator>Nitin Kushwaha</dc:creator>
  <cp:lastModifiedBy>Nitin Kushwaha</cp:lastModifiedBy>
  <dcterms:modified xsi:type="dcterms:W3CDTF">2020-11-03T08:57:45Z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